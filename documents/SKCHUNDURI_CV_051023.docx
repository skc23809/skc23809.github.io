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ocumenttopsection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1280" w:type="dxa"/>
            <w:tcMar>
              <w:top w:w="0" w:type="dxa"/>
              <w:left w:w="0" w:type="dxa"/>
              <w:bottom w:w="0" w:type="dxa"/>
              <w:right w:w="45" w:type="dxa"/>
            </w:tcMar>
            <w:vAlign w:val="top"/>
            <w:hideMark/>
          </w:tcPr>
          <w:p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ocument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20" w:lineRule="atLeast"/>
              <w:ind w:left="0" w:right="120"/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 xml:space="preserve">SURENDRA KUMAR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CHUNDURI</w:t>
            </w:r>
            <w:r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tbl>
            <w:tblPr>
              <w:tblStyle w:val="documentaddress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40"/>
              <w:gridCol w:w="564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564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Hyderabad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500018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+91 850 044 9900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skumar.chunduri@skchunduri.me</w:t>
                  </w:r>
                </w:p>
              </w:tc>
              <w:tc>
                <w:tcPr>
                  <w:tcW w:w="564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Result oriented, Self-Starter Business Architect with 10+years of Business-Critical Project Handling Experience in roles including Sr. Business Analyst, Product Owner, Technical Business Analyst following Agile Methodology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Business Analysis expertise in leading the domains such as- Business Process Management (BPM), Product Development, Digital Transformation, Continuous Process Improvement, Business Process Automation, Business Continuity and End User Technology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Experience in leading Discovery Session involving all stake holders and then developing the features and Epics related to the program/project.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Proficient in documenting business processes, process flows, data flows, use cases.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Experience in breaking and converting the user requirements in to deliverables, epics and user stories for proper requirement elaboration, management and maintenance.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Experience in conducting DCO sessions and capturing case workflows in Pega.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Experience in reviewing, validating proposed application design and ensure scalability of design.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Demonstrative Scrum Master with background in communicating effectively with and leading high-performance teams.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20" w:right="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Proven track record of transforming specific business goals related to growth and efficiency improvements into new system designs.</w:t>
      </w: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after="0" w:line="320" w:lineRule="atLeast"/>
        <w:ind w:left="1800" w:right="0"/>
        <w:textAlignment w:val="auto"/>
        <w:rPr>
          <w:rStyle w:val="ratvtextpnth-last-child1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Business analysis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Advanced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Quality assurance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4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Upper 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Business Intelligence Reporting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6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Requirement Engineering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08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Upper 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User Stories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0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Upper intermediate</w:t>
      </w: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Software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Axure RP8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Upper 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PEGA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4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Cognos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6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Qlikview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18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Databases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20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Intermediate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UI Path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2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Elementary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Automation Anywhere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24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Elementary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1800" w:right="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HP ALM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drawing>
          <wp:inline>
            <wp:extent cx="1890591" cy="89466"/>
            <wp:docPr id="100026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right w:val="none" w:sz="0" w:space="3" w:color="auto"/>
        </w:pBdr>
        <w:spacing w:before="0" w:after="0"/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Intermediate</w:t>
      </w: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2022-03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2023-12</w:t>
            </w:r>
          </w:p>
        </w:tc>
        <w:tc>
          <w:tcPr>
            <w:tcW w:w="957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Pega Lead Business Architect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Instellars Global Consulting Private Limited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Support development of Process descriptions, functional requirements and specifications during facilitated workshops and meetings with business users and stakeholders.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Gap Analysis -Identify Pain Areas and required features to improve process efficiency and user experience.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Utilized creative problem-solving skills to overcome technical challenges in sales process.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Drafting Use cases and user stories and Responsible for obtaining sign-off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Worked closely with sales team on understanding customer requirements, promoting products and delivering sales support.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Analyze and document AS-Is Process using workflows, , interface diagrams.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Responded to specific customer requests, including RFP responses and industry-specific solutions.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Collaborating with stakeholders and IT teams. Conducting reviews and Obtaining Sign-offs.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Capture Requirements, Specifications and use cases in DCO and map them to appropriate rules.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propose options to rectify operational inefficiencies.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 and certify test scenarios for coverage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Validate Feasibility of new functions/ Features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 Architects in creating proposed work flow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and aided design on API's for system integration using API tools like Postman.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Iterative demonstration of applications in development for feedbacks and time course correction and also to prep UAT users.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2022-12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Current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Lead Business Architect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LTIMindtree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Support the development of Process descriptions, functional requirements and specifications during facilitated workshops and meetings with the business users and stakeholders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Led brainstorming sessions to outline new features and address system faults in subsequent update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Capture Requirements, Specifications and use cases in DCO and map them to the appropriate rules.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functional client requirements to Pega software by translating functionality into complex user stories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Drafting Use cases and user stories and Responsible for obtaining sign-off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Collaborating with stakeholders and IT teams. Conducting reviews and Obtaining Sign-offs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propose options to rectify operational inefficiencies.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Validate Feasibility of new functions/ Features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 Architects in creating the proposed work flow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and aided the design on API's for system integration using API tools like Postman.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Defect-Management -Validate,Triage, verify and close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Shepherded change requests through process with appropriate documentation, schedule and cost oversight and facilitated request approval.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Supported end-to-end user acceptance testing for developed products to support client satisfaction and address complaints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Iterative demonstration of applications in development for feedbacks and time course correction and also to prep UAT users.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2021-03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2022-03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Pega Lead Business Architect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Tech Mahindra Limited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Focused on building critical features up front in order to identify constraints and technical challenges.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Gap Analysis -Identify Pain Areas and required features to improve process efficiency and user experience.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Collaborating with stakeholders and IT teams. Conducting reviews and Obtaining Sign-offs.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Capture Requirements, Specifications and use cases in DCO and map them to appropriate rules.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propose options to rectify operational inefficiencies.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Altered or reengineered process to automate or improve process inefficiencies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Directed and led documentation of business requirements, functional specifications and other client deliverables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Validate Feasibility of new functions/ Features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 Architects in creating proposed work flow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and aided design on API's for system integration using API tools like Postman.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Certify application for progress to system testing and UAT testing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Defect-Management -Validate,Triage, verify and close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Responsible UAT and Certifying application for promoting it to production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2021-02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2021-03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Pega Lead Business Architect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High Noon Consulting Private Limited (Deloitte consulting Private Limited)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 in High Demand Environment - Perform role of Business Architect for development streams.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Support development of Process descriptions, functional requirements and specifications during facilitated workshops and meetings with business users and stakeholders.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Gap Analysis -Identify Pain Areas and required features to improve process efficiency and user experience.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Drafting Use cases and user stories and Responsible for obtaining sign-off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Analyze and document AS-Is Process using workflows, Swimlanes, interface diagrams.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Collaborating with stakeholders and IT teams. Conducting reviews and Obtaining Sign-offs.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Capture Requirements, Specifications and use cases in DCO and map them to appropriate rules.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propose options to rectify operational inefficiencies.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 and certify test scenarios for coverage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Validate Feasibility of new functions/ Features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 Architects in creating proposed work flow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and aided design on API's for system integration using API tools like Postman.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Certify application for progress to system testing and UAT testing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Defect-Management -Validate,Triage, verify and close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Co-ordinate UAT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Iterative demonstration of applications in development for feedbacks and time course correction and also to prep UAT users.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2020-01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2021-02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Pega Lead Business Architect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Eclat Prime Digital Private Limited (Deloitte Consulting Private Limited)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 in High Demand Environment - Perform role of Business Architect for Parallel development streams.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Support the development of Process descriptions, functional requirements and specifications during facilitated workshops and meetings with the business users and stakeholders.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Gap Analysis -Identify Pain Areas and required features to improve process efficiency and user experience.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Drafting Use cases and user stories and Responsible for obtaining sign-off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Analyze and document AS-Is Process using workflows, Swimlanes, interface diagrams.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Collaborating with stakeholders and IT teams. Conducting reviews and Obtaining Sign-offs.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Capture Requirements, Specifications and use cases in DCO and map them to the appropriate rules.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propose options to rectify operational inefficiencies.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 and certify test scenarios for coverage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Validate Feasibility of new functions/ Features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 Architects in creating the proposed work flow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and aided the design on API's for system integration using API tools like Postman.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Certify application for progress to system testing and UAT testing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Defect-Management -Validate,Triage, verify and close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Co-ordinate UAT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Iterative demonstration of applications in development for feedbacks and time course correction and also to prep UAT users.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2017-12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2020-01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Product Owner/Pega Business Architect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E-Pragati Authority, Government Of Andhra Pradesh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Vijayawada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Managed product backlog and supported SCRUM framework for Biweekly sprint releases.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Devised, deployed and monitored processes to boost long-term business success and increase revenue levels by 50% and service delivery times reduced by 90.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Oversaw entire product deployments from vision and creation to rollout and delivery.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Focused on building critical features up front in order to identify constraints and technical challenges.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Gap Analysis -Identify Pain Areas and required features to improve process efficiency and user experience.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Drafting Use cases and user stories and Responsible for obtaining sign-off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Analyze and document AS-Is Process using workflows, Swimlanes, interface diagrams.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Collaborating with stakeholders and IT teams. Conducting reviews and Obtaining Sign-offs.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Capture Requirements, Specifications and use cases in DCO and map them to the appropriate rules.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propose options to rectify operational inefficiencies.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 and certify test scenarios for coverage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Validate Feasibility of new functions/ Features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Assist Architects in creating the proposed work flow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Tested and aided the design on API's for system integration using API tools like Postman.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Certify application for progress to system testing and UAT testing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Defect-Management -Validate,Triage, verify and close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Responsible UAT and Certifying the application for promoting it to production.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2017-05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2017-12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Technical Business Analyst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Adya Smart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Oversaw entire product deployments from vision and creation to rollout and delivery.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 the feature backlog and co-ordinate the inputs form the architecture team and business to estimate, prioritize and scope items in each iterative phase.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Managed implementation of new features by outlining plans and specifications such as how, where and when each component would work.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Created Functional Specs, User Stories, Use- cases, Process flows and Future State mock-ups to product requirements deliverables for Smart Energy Management systems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Researched competitors to build report of rising trends in Smart Metering markets.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Worked with business leaders to understand business strategy and later influence how the strategy would drive planned systems/ Process/Process/Organizational Capabilities.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Provided support to the program managers by creating sound Business cases, including business, technical and financial feasibility assessment.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Evaluated and adopted new technologies to address changing industry needs.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Established compatibility with third party software products by developing program for modification and integration.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With the implementation of new Energy Management systems, the client business has reduced the energy losses by 50% and revenue got increased by 25%.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2015-06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2016-10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Business Systems Analyst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Virtusa Consulting Services Pvt Ltd, AGCO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Collected, defined and analyzed business requirements.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Formulated and designed computer systems using data modeling, information engineering and structured analysis.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Assessed strategic implications of business intelligence data for Purchasing and Projects area.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Reviewed files, records and other documents to obtain business information and key data in order to respond to development requests.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Designing and producing detailed use cases, business process models and screen flow diagrams.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Prepared and delivered targeted systems training for business personnel.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With Implementation of the new system, the North America Purchasing Team approval times has got reduced by 90% and the availability got increased by 99.99%.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2015-01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2015-05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Consultant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Virtusa Consulting Services Pvt Ltd, JP Morgan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0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Assessed, defined and document scope of projects.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Mapped process activities to identify shortfalls and identify options to rectify operational inefficiencies.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Documented business processes and analyzed procedures to align with changing business needs.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Performed system analysis, documentation, testing, implementation and user support for platform transitions.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Evaluated consistency and importance of different business intelligence data against needs to determine optimal courses of action.</w:t>
            </w:r>
          </w:p>
          <w:p>
            <w:pPr>
              <w:pStyle w:val="documentulli"/>
              <w:numPr>
                <w:ilvl w:val="0"/>
                <w:numId w:val="10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With new Systems in place, JP Morgan could be able to complete assessment can be completed with in 7 days to 30 days before awarding contracts.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2013-01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2014-05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Product Owner/Business Analyst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Kishore Technolgies Pvt Ltd, 123 Comms LTD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Peterborough, UK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1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Owned and prioritized product backlog.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Managed implementation of new features by outlining plans and specifications such as how, where and when each component would work.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Collected and reviewed engineering data to assess needs and recommend solutions.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Investigated processes to develop maps and determine optimal improvement approaches.</w:t>
            </w:r>
          </w:p>
          <w:p>
            <w:pPr>
              <w:pStyle w:val="documentulli"/>
              <w:numPr>
                <w:ilvl w:val="0"/>
                <w:numId w:val="11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First point of Contact to Support Team regarding legacy applications.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2011-09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2012-12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Business Systems Analyst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Kishore Technolgies Pvt Ltd, AB Foods PLC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Peterborough,UK</w:t>
            </w: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2"/>
              </w:numPr>
              <w:spacing w:before="0"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Derived conceptual designs from business objectives to deliver software and applications according to specifications for usability, performance and functionality.</w:t>
            </w:r>
          </w:p>
          <w:p>
            <w:pPr>
              <w:pStyle w:val="documentulli"/>
              <w:numPr>
                <w:ilvl w:val="0"/>
                <w:numId w:val="1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Collected, analysed and defined business requirements.</w:t>
            </w:r>
          </w:p>
          <w:p>
            <w:pPr>
              <w:pStyle w:val="documentulli"/>
              <w:numPr>
                <w:ilvl w:val="0"/>
                <w:numId w:val="1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Boosted information sharing by enhancing interfaces between computer systems.</w:t>
            </w:r>
          </w:p>
          <w:p>
            <w:pPr>
              <w:pStyle w:val="documentulli"/>
              <w:numPr>
                <w:ilvl w:val="0"/>
                <w:numId w:val="1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Facilitating workshops with key business stakeholders and dealers to gather and document high level and detailed dealer/customer journey activities.</w:t>
            </w:r>
          </w:p>
          <w:p>
            <w:pPr>
              <w:pStyle w:val="documentulli"/>
              <w:numPr>
                <w:ilvl w:val="0"/>
                <w:numId w:val="1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Synthesised current business intelligence data to produce reports and polished presentations highlighting findings and recommending changes.</w:t>
            </w:r>
          </w:p>
          <w:p>
            <w:pPr>
              <w:pStyle w:val="documentulli"/>
              <w:numPr>
                <w:ilvl w:val="0"/>
                <w:numId w:val="12"/>
              </w:numPr>
              <w:spacing w:after="0"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Trained business personnel in use of systems.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2010-09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2011-11</w:t>
            </w:r>
          </w:p>
        </w:tc>
        <w:tc>
          <w:tcPr>
            <w:tcW w:w="957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>Master of Science</w:t>
            </w: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  <w:b/>
                <w:bCs/>
              </w:rPr>
              <w:t>International Business Management, Marketing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Heriot- Watt University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Edinburgh, Scotland</w:t>
            </w:r>
          </w:p>
          <w:p>
            <w:pPr>
              <w:pStyle w:val="spanpaddedline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2005-09</w:t>
            </w:r>
            <w:r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2009-05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>B. Tech</w:t>
            </w: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  <w:b/>
                <w:bCs/>
              </w:rPr>
              <w:t>Computer Science and Engineering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Institute of Aeronautical Engineering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</w:rPr>
              <w:t>Hyderabad, TG</w:t>
            </w:r>
          </w:p>
          <w:p>
            <w:pPr>
              <w:pStyle w:val="spanpaddedline"/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pStyle w:val="documentsectiontitle"/>
              <w:spacing w:before="0" w:after="0"/>
              <w:ind w:left="0" w:right="0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Certifications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2019-11</w:t>
            </w:r>
          </w:p>
        </w:tc>
        <w:tc>
          <w:tcPr>
            <w:tcW w:w="957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Certified Scrum Master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2019-11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Certified Scrum Product Owner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2019-05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Certified Pega Business Architect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2022-10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The Open Group Architecture Framework (TOGAF) 9.2 Certified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710"/>
        <w:gridCol w:w="957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1710" w:type="dxa"/>
            <w:noWrap w:val="0"/>
            <w:tcMar>
              <w:top w:w="200" w:type="dxa"/>
              <w:left w:w="0" w:type="dxa"/>
              <w:bottom w:w="0" w:type="dxa"/>
              <w:right w:w="105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b w:val="0"/>
                <w:bCs w:val="0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</w:rPr>
              <w:t>2023-02</w:t>
            </w:r>
          </w:p>
        </w:tc>
        <w:tc>
          <w:tcPr>
            <w:tcW w:w="957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200"/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Safe Agilest</w:t>
            </w:r>
          </w:p>
        </w:tc>
      </w:tr>
    </w:tbl>
    <w:p>
      <w:pPr>
        <w:rPr>
          <w:rStyle w:val="documentparentContainer"/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8E63C831-7220-4880-9A75-DA746AC41772}"/>
    <w:embedBold r:id="rId2" w:fontKey="{BA684E19-3DFB-402B-B039-13836766DC94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left-box">
    <w:name w:val="document_left-box"/>
    <w:basedOn w:val="DefaultParagraphFont"/>
  </w:style>
  <w:style w:type="paragraph" w:customStyle="1" w:styleId="documentdivnameSec">
    <w:name w:val="document_div_nameSec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380" w:lineRule="atLeast"/>
      <w:jc w:val="left"/>
    </w:pPr>
    <w:rPr>
      <w:b w:val="0"/>
      <w:bCs w:val="0"/>
      <w:sz w:val="28"/>
      <w:szCs w:val="28"/>
    </w:rPr>
  </w:style>
  <w:style w:type="paragraph" w:customStyle="1" w:styleId="documentSECTIONCNTC">
    <w:name w:val="document_SECTION_CNTC"/>
    <w:basedOn w:val="Normal"/>
    <w:rPr>
      <w:color w:val="373D48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paragraph" w:customStyle="1" w:styleId="documentright-boxParagraph">
    <w:name w:val="document_right-box Paragraph"/>
    <w:basedOn w:val="Normal"/>
    <w:pPr>
      <w:textAlignment w:val="top"/>
    </w:pPr>
  </w:style>
  <w:style w:type="table" w:customStyle="1" w:styleId="documenttopsection">
    <w:name w:val="document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380" w:lineRule="atLeast"/>
    </w:pPr>
    <w:rPr>
      <w:color w:val="002E58"/>
      <w:sz w:val="28"/>
      <w:szCs w:val="28"/>
    </w:rPr>
  </w:style>
  <w:style w:type="table" w:customStyle="1" w:styleId="documentheading">
    <w:name w:val="document_heading"/>
    <w:basedOn w:val="TableNormal"/>
    <w:tblPr/>
  </w:style>
  <w:style w:type="paragraph" w:customStyle="1" w:styleId="documentrtngSecparagraph">
    <w:name w:val="document_rtngSec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ratvtextpnth-last-child1">
    <w:name w:val="ratvtext_p_nth-last-child(1)"/>
    <w:basedOn w:val="DefaultParagraphFont"/>
  </w:style>
  <w:style w:type="character" w:customStyle="1" w:styleId="ratvcontainer">
    <w:name w:val="ratvcontainer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customStyle="1" w:styleId="spandateswrapper">
    <w:name w:val="span_dates_wrapper"/>
    <w:basedOn w:val="span"/>
    <w:rPr>
      <w:b w:val="0"/>
      <w:bCs w:val="0"/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  <w:jc w:val="left"/>
    </w:pPr>
    <w:rPr>
      <w:b w:val="0"/>
      <w:bCs w:val="0"/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SURENDRA KUMAR  CHUNDURI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3ff8d122-45dc-4b7d-8ca0-10eca2ab6778</vt:lpwstr>
  </property>
  <property fmtid="{D5CDD505-2E9C-101B-9397-08002B2CF9AE}" pid="3" name="x1ye=0">
    <vt:lpwstr>IMcAAB+LCAAAAAAABAAUm8duq1AURT+IAb0N6b13ZhDTey9f/3ijKEpsweWcvdeSZQ7hWZSmeZGjRZInaVhgcQJhWRgXYA7GoXmlmmhsJ2WT5E2w/uSQqtBAXnJSkrC+eDTOZ/JISSdZUzbACG2sVFVTvZbeaCZjIYPDlCw/gWUHnEpFhwcc0QHQbdNqrbszWJFrr34bJA2xw/XcCW+95O2Ii4RbfqRWpd7lz6yoLmJtnWp/liQzs2MvelZ0e6p</vt:lpwstr>
  </property>
  <property fmtid="{D5CDD505-2E9C-101B-9397-08002B2CF9AE}" pid="4" name="x1ye=1">
    <vt:lpwstr>wHZzxCY7bnokWc5bfgaCFRwNqUhVgrVyNoG+TNJ6Qv3Mv9eIShBMiX6N68fGM3+EkdCRaZmwae5NTCGhNuHWd4jCIUGMWa5EdL09RyL3YzV5BkZMyqW5L6fBIfJJmRxkT3t2Omk5GvT2vOL2V6EmUTeY17GuqrjIK7y7tEnDcsViXpKFAOai6EZMjfYoZ9yHYbZf7YaFY6yEmJ0/1HYIKcngSlXiCDA/V8BSZUyOL14LRCX/ijfAV57TPYoVZf3</vt:lpwstr>
  </property>
  <property fmtid="{D5CDD505-2E9C-101B-9397-08002B2CF9AE}" pid="5" name="x1ye=10">
    <vt:lpwstr>LevlPI6WS5cLc/XxoqkH+4W2onPxUMeE36rZPQkS8qVdN4V7CRnPRureI6xspdytGRv8xffqAS4A0KFi/HEYbY8/3SnzuREfnwZ04F6tWkUSGJSNSo5lYuzLi9Fv2NHNMhe2KzTD0YXpkqvgoqoFmwAoxO0PaTQF8YHbNF/iSfKgv2tW1WX/pbdQf3gtGXm3YW2mNvrwRAeMw4g6JIJlFxdjnBVggRCcRhf1E22Xh+bMJMwv9ane2Fr+3mSfiLi</vt:lpwstr>
  </property>
  <property fmtid="{D5CDD505-2E9C-101B-9397-08002B2CF9AE}" pid="6" name="x1ye=100">
    <vt:lpwstr>OIDfTtU+PvByfvfWE0cRn8KE6wVXvCwpQnXY7cm51Ad55+MexBdTWPj0cHRX3S7UNci3ghTA551TmAckXbgcDqLx72nDPwofK+qJuG94Wd/ye382w3LcZNbGco78KpKklw62mVnInY0Yu1UAzGCUdXXnNiqWRKoXgBTCJ29MQCbKlgxQKr5GK5BOYatZ2u/7QAzi3wrsUz3XkxoTQEYh5OplgCqdk9TmnVXXKBuXz+9F7gFe2Ol3bY66uanjY80</vt:lpwstr>
  </property>
  <property fmtid="{D5CDD505-2E9C-101B-9397-08002B2CF9AE}" pid="7" name="x1ye=101">
    <vt:lpwstr>vkqpZmBFyI9HxN33KFTQa7QD2/UMw9wte70fRepXQbSG0w31q8kdB4LkL6YWVoLPKD6VIzUwS+rU/bA63IDU+KRchVYn9nGuB3Gn/geepZMjoBFoiIkdeRCjT98uuckWs1/VlZgJR1VqHMGYgZ4h8cA4/xOKBJh4CO6nyvF8JdCfqmtqxyCQzbrL2GZ5UJMeNv2+4+mwFvAJ+K2FLm26JC3HUPMFnBac2tY/UNARaNSQJq8RPChofeqbodKmZYf</vt:lpwstr>
  </property>
  <property fmtid="{D5CDD505-2E9C-101B-9397-08002B2CF9AE}" pid="8" name="x1ye=102">
    <vt:lpwstr>gZcxFqc36B9HGaZRpjX059GYtcz1LDnkvYQxymghtyW8XmHIKW3XsSSOoAgfyFvAl/MliLl/NV68Yg6IsJX3OyvZgEyJpAe6zuqPxsX6ijq17/vejNkmHvjBYFWxVXFumPBzvOgQPyo/06V8oF3gK7pIG165vkJq+0M3Cfqs7K1wKaNqCbxN6r5eBQzxAjbfzLuGAE3V2oSUmJ4xZgau4T9dH9fZTaZiYOl8VcZGCxz79Koo+gvjbGQF7PilzQU</vt:lpwstr>
  </property>
  <property fmtid="{D5CDD505-2E9C-101B-9397-08002B2CF9AE}" pid="9" name="x1ye=103">
    <vt:lpwstr>UXtVkYQXESIWOTrJNK5r3LeTw+YRDwuwG3KNlVX/gDyDp0LpARq0+XhtAdEPfAby42CxS73KHKcoOvDsrQ301jQu8WA7Xr7DEgL/rieNwi+ikqB7bFq6o6jtc/c7/eTIhSDfWHKNlcHI0SgfsGd8Aopo0HNZLFG29U7bz8GHObn+XrVk1jeeDol4fPU6ElU81Cth9vvycgS2nfilP2kh2XUzzxHX1zAgjcA59XwDrSQzeMJ/CThAORQ4jtL7MrI</vt:lpwstr>
  </property>
  <property fmtid="{D5CDD505-2E9C-101B-9397-08002B2CF9AE}" pid="10" name="x1ye=104">
    <vt:lpwstr>XvllsPMdhG8WM5bTHDy197vIXHGaiq3UXWhfucmObY6Y4eBejz5G2Dc0WbO8LIY20Ycz7IH36WVm1jSH9FS+93y5ornC503/CAt7LS2U9Djdg101Dpd6mvLMOwH+TWsyU0dWpCKQMmWrK3IP6IuqVDmKQyuG719PR5zzkntKHL0Nz/zf25AEQoUzpKjoc10oxeOj24a/xsVrNFTqYXSlYecXt0OKKBueD00zqDs8RT6yvardYbSv3CkMXkm+2GD</vt:lpwstr>
  </property>
  <property fmtid="{D5CDD505-2E9C-101B-9397-08002B2CF9AE}" pid="11" name="x1ye=105">
    <vt:lpwstr>gA55uWZZN6Lg4Bf59QgjhYlokCaxIBFwi9MNw7LWRO+hNjJbJPePN7JyBdE5Z+nD9xgWEv43iu6pSt+vNu9FGY/4EapDB2ngHxGLOktq1hYKI9wXxcTP/gl4fBvSo+R2tLQViRW0wCYAzhRIgNSccHgCKdctI7+bCQA19Vng/7NiYX5diY1s3FF+3EA8PzcouWDcKE5NySqCwRpF/bbb2RnFGXSvXYBoWS8a3AwgHNdPA4DPR6U+LRjpPp6WV41</vt:lpwstr>
  </property>
  <property fmtid="{D5CDD505-2E9C-101B-9397-08002B2CF9AE}" pid="12" name="x1ye=106">
    <vt:lpwstr>/mXmbp41b5u0g19CkvujqgSnqNJaRp9ALadHBpGEPsKxnFLWPDU+Lysv1t+O2C2cTZ1Nft8Oo7FwvhR+kPdaml7LkMs4alrE537eYF+KQ6+IpkmTnp1W05sFe/wQtO0+NJvqFItp0PCNAbSvLD6sMUgrfTrQIjjqk6d44Ww7nURR0m9LzryijDbK1SG5iwhjDbOFFCioNC4CgZ+SGdFYbiRF4yJ5rUtm0n3FWex+m/46o93nOcrZaiSa/sp8L+s</vt:lpwstr>
  </property>
  <property fmtid="{D5CDD505-2E9C-101B-9397-08002B2CF9AE}" pid="13" name="x1ye=107">
    <vt:lpwstr>FE+TF0lM5rbS+JNtCHSxVgS0N9CdkFBMzK1MMdw6dt9VvWYmIqEBxEy4mRE4g19Z0TAUCvIRmz8bVTdSve3dSxu6N1dx9n16CTFiNELCZ6QB2V/ef2XFj6Z7LIibADhOh5kKgU5eEGubPk/zi7R36/wCJNRdyCSj6WdzJxGINZmxSF96HssYvpygG/Pa9GOGVMUGi6zlsxX91FshRB83K8i0TsvrL/ZhCQtQ8Yu//MpGr/eJKNr+L6UaLrFAA1x</vt:lpwstr>
  </property>
  <property fmtid="{D5CDD505-2E9C-101B-9397-08002B2CF9AE}" pid="14" name="x1ye=108">
    <vt:lpwstr>0GOSuPENu/vsKUh467xMT91NdP5hYP/sEc+bxP4evx/TIdBFE4ITD733mF4r0tSeUH4BYaafLt/4U0299Cz3c4/ZT6lJnXD1a5XZvA+hxzXpasOxb6dRdQyJWvWteUQRUWlCdC1hsercofJS5fn4AKYO8vob/7M+3l5DFUKg/91SIg6jx57SwItkDbzzannrXoBQFmk1U5p/+k4A5yKdcMzuv2WcE1vO6kQc1EJoRJfYq80za8yCKqDBZSJhgDq</vt:lpwstr>
  </property>
  <property fmtid="{D5CDD505-2E9C-101B-9397-08002B2CF9AE}" pid="15" name="x1ye=109">
    <vt:lpwstr>R31ISJemZoJfsDwC7CJPdvKRm5pA7QQA8tnTJRNqm2c4ViE1FGy5DdzYu2GsrcmCxg2STgCF9A7r9/Zh5RMTz/qi47sCO/lTWrLDkkHnkSM+twSSy3zgEW4QGpaNRBiqHxqZJN2oxd0o/3OdnOU00BMZGxPx+zVUahkY3qwY+7FKpjihzNlejgHe5PuHlyse0d7Okx6oTNRkifKcYYDwyokp8ybIA10zf/DD+mXCPjgZmURMV6+6qxpK0QcAELg</vt:lpwstr>
  </property>
  <property fmtid="{D5CDD505-2E9C-101B-9397-08002B2CF9AE}" pid="16" name="x1ye=11">
    <vt:lpwstr>ragmglVwVdinjDabcSzRngkp4WXY/vuST5flLp9/Rs5nAgeF14vYeGKJ1cYRjj+4lUY8Cx7h8YIQwUDFbbgCHQ3Z4rAQIG4wy+KK/k6wDhJ2RHCbTpqPRLa7IhyUMJHU1txTlaesWNGrdifLIORU/xZoSROArwCFvTLOxD4OrT9U3HegJHsj8euMxYqAR8NjFeDkgXAP0polZhfYaoxeT0o5QhSgj/qF9Pc7mxMjCpVXJivc/zx87THf7kW/4WQ</vt:lpwstr>
  </property>
  <property fmtid="{D5CDD505-2E9C-101B-9397-08002B2CF9AE}" pid="17" name="x1ye=110">
    <vt:lpwstr>M0jgcgcxbf7bCF+dZ3fMc8k/8diDkJa40Wt5Nvz4mUzEgWs2BEE0g9f1cJ4m63nN7E+H3z/YHOnFbON1T/UPmNydK1MnMryjHT8rcd/aE3BhfBe+YONzQMmoGy1qwBL2TXQkWpfjEoNevOFJ/90/II8zC9fPXijMBCfzfi4XUh9V3JFjZ8hPhqjZWQX2rlPh+DlRsYCvAe1cWMHLNDVJgA4Ocb1JaVNHMcM3iI/4lu/rRkOzSp2bTraN2XhsQ77</vt:lpwstr>
  </property>
  <property fmtid="{D5CDD505-2E9C-101B-9397-08002B2CF9AE}" pid="18" name="x1ye=111">
    <vt:lpwstr>e/ToIlgNdoMzbFp6a4LPNNvrZ9fBIQPbIOXtLqYLSh+1I+GKkepVW4ysuJE/CQaMcMWHEBFlreaUl01LTsWHUU7KfQ0yvbkXyGJiqxYt2EZi+tTDrZPl8B6udqipDQmU4YZ2lmPECVjbX032/LDI1dgz7AV03g8QPoIpDpJcTafG1uhBDzzy0oeUALCbxjHpWxQ/e06BvLhTi6Wa/5WMXgPTwUKM77mLI0vZwsMYmSJ5U3e8uc9ycDC2OQxMaWT</vt:lpwstr>
  </property>
  <property fmtid="{D5CDD505-2E9C-101B-9397-08002B2CF9AE}" pid="19" name="x1ye=112">
    <vt:lpwstr>rMh5dbrRYWf3BVy/dpRDz5CDrtayKS6frJ/sMrxMVMA0TTeBul3vZcSmFDiOOoXPB6rm6ora09OZ5d5eAPPqK+Swc2oqQ2RdoShzUstjJ8slBFlbZZyo1xcivnDGmyoZLE+jXClZZ//N8UJpINj/LETani/PXF9EsOVXcBDESRMzNaovzdytSocXzkOxJRqIsLC/mVr+nuSnuFNvZ+JlrZLJRAWl+csgXB/kgU+6rX441pasfh4woJeUyFd0/Li</vt:lpwstr>
  </property>
  <property fmtid="{D5CDD505-2E9C-101B-9397-08002B2CF9AE}" pid="20" name="x1ye=113">
    <vt:lpwstr>0IBx7nh54h6romqfl8luV8LtfxMRnap1smCDSRhSzeFblfhh4A2K9HhG86vrpFqNgWlyONB8rurkot0hVWlr4YakKuCB+WR28mdDU3uRUzgm1pwB2g4h7Vuu56wPEV1WCrOBhqGEvIGMZGOn17QY2Kn9F2ilLLcLZCvZf2JuSezgH94sHKbVeKXgU7rZlsFAQX9zTD5dbMeot/zSSOYLpVFj6EmeyXJRL/70WEC+kQZNfXmA/hf/JzPO30LCJt5</vt:lpwstr>
  </property>
  <property fmtid="{D5CDD505-2E9C-101B-9397-08002B2CF9AE}" pid="21" name="x1ye=114">
    <vt:lpwstr>G0odRLQK4QuIhL9zZPfXRghN4ubBBmsXiypsnpOEuzMikP+eqS658XESmGT3EUGTh5Pdapa01fgRiSjHFE1nP5ckCPIMuHCJzDDkd7+3CUdF0z4PYFUFm6uX9psrglc/l1an40ZuuARqrOItJ+CFSYuKU4hBsOG4DqlrV+HEzBVpVIc0yxPzMyJaET8hDxsbc0ugldZa0ryMoLlAfCBYNzDf/ujvgRKFMSpt2h0ip40+86GobZHHog1lCIy0CRB</vt:lpwstr>
  </property>
  <property fmtid="{D5CDD505-2E9C-101B-9397-08002B2CF9AE}" pid="22" name="x1ye=115">
    <vt:lpwstr>UCfewqdOV/i9QI/sbeOoUKvkqNyfvVHBQx0pIOVacIPV9EVjOAfbebPTxPWUDnijQurravW00o51REXb8w326SicIZ9fyO+X4J8lljtAwfUiuOv8uR6NdA7CZS/e99cDr+YrHvmlhOAVovysXiO6EBPRDIyaRxqsMVA6RQZzqCg/EddJ4T53AGOUOuHmZo7qenLCvttXoLTLqixpSAbW9to/zxZr5zthNC0UxQ9PSeBSZvQMyYKaa/LB4TQvcSV</vt:lpwstr>
  </property>
  <property fmtid="{D5CDD505-2E9C-101B-9397-08002B2CF9AE}" pid="23" name="x1ye=116">
    <vt:lpwstr>eAWFqwNGk7y5Eqf7+df7d/d3Q0nvlG3V51t1UXKlsxjsMSswdKSflMBeUGWc9fg56LiwCPQGgslkIfdPQ+id9rM4rLNOSzKMfV7ykdJ11zL3a56oq1I+3+fELlBHLC5GjelUs3A0ywMLot6yvXtFbO6kaph362Nuc8cyo3xzPtk6bSzveRJk1nuMKgPwUD1d29ZXACq2JOxBfHcW/sIzXl6Kon677PuF+ARJuiDmLpCpc+MgfYBi4Z76flb0jYF</vt:lpwstr>
  </property>
  <property fmtid="{D5CDD505-2E9C-101B-9397-08002B2CF9AE}" pid="24" name="x1ye=117">
    <vt:lpwstr>mpVOu2HUJ5QdXjVI0+rWbibhW55g/fh0VGM9TKXWgn+gTVUz6qeSSerbSS7xDKZFzUWxfQ8c87QchrNXM9ymR9EfIsTnLx5rxAlTPePaoBoHr30fVEuT3svp378rZ1z6ODBvdjxczuvwmLkMr33Z9ECre6Gh+feen0gIIxJsRjpgqBmOw6ofmksyw4sbooIbKDaiZeJ22koPqQ9/sAIvuZJT4rR2enM4JCIgb9xMqZxbs48q09vtZEfwLgGAsAQ</vt:lpwstr>
  </property>
  <property fmtid="{D5CDD505-2E9C-101B-9397-08002B2CF9AE}" pid="25" name="x1ye=118">
    <vt:lpwstr>Qyn2ao1u/vDPLl3L30J23UqkGyfcLO/fWRzV5k4cOL8BRtoqZn947iNldgq+PjbPckHBt0Bsi1K3zOOgIQBLRanMNR7Y0sG7HRHte91JQDCNK40OwgCtCDQONF+155E5YKiOQorI9SHMGtV3Z2z+aMe2KepPmVzL0KMqsvmo25BdzGKBUieiJS1a2NKNen49LQLTvD6yr90lvei3K9fSLP0hr0ympnhxroC7DytDcUVmZ3bFBjCn8gKY05+aQci</vt:lpwstr>
  </property>
  <property fmtid="{D5CDD505-2E9C-101B-9397-08002B2CF9AE}" pid="26" name="x1ye=119">
    <vt:lpwstr>qCkR7mTDdYGN3LMtP3mVOOCClxkXQguXEnao9QTFjMR34J88lQNqyThKRP7BZAV0jDCLZOXlJB2hr1UhCPCqbVwDkP3qh68EQNJc4Z0khT04u/82ea9dmmPgtqucrZIgD20fJpdqPdsBJMtOPL2XioBCHVW1JFpembxe8tRdIPmWS/W3z+htUNWGkve7xsyoLbfYp1lTzuTSxmKAoooVGk1uA5puaPoszCZ3Wzuc5eIRBclkZLvgdqKP0FcCgr6</vt:lpwstr>
  </property>
  <property fmtid="{D5CDD505-2E9C-101B-9397-08002B2CF9AE}" pid="27" name="x1ye=12">
    <vt:lpwstr>ymo9TrqE4rCqKd/z4vzkGZ3qGQO9hkPv8Y9EgTfnqnXLZeZ45jENKcfSB5w/wCv3EDLpW/a5rz75CKOgDAZHf+3KEtIP3sBK2sPqcd5uOymF1qB77XrlvusewgTbe85uqcz6T1RJx1+bN5zjr8X03jMtkgVLk2MIPT0uMRIQAqfjc03gg/T87FgrIz3+0lcCl7CEIUFhLXjlt+2NE++XbfVfycacgHhlkeFSMzBNSGZ9GTsObUhP6915rzXCYPa</vt:lpwstr>
  </property>
  <property fmtid="{D5CDD505-2E9C-101B-9397-08002B2CF9AE}" pid="28" name="x1ye=120">
    <vt:lpwstr>tYcZQX7Jh3RGehQv6E20YmEI+H7bOgtBTREoDy7j6jSAn5NU6nvsZvVNhFE77X2tVROf9qQS8STrSRyBD2XlU3OigYLbf6d9CfRmt3VHEBkmpMIskKDNaDwJCYViCRfdFczeK2ID1Q4bYPGHQ6O5MXbck6hlREEWbQx4DL1ZrXC3vlrMQOfvap6rmDAsPLjxL1EIvsQS/XenLRFXl+elcprNbIiAk+M15AdXxflr38lpqhp48BF23b91D+XZ2ih</vt:lpwstr>
  </property>
  <property fmtid="{D5CDD505-2E9C-101B-9397-08002B2CF9AE}" pid="29" name="x1ye=121">
    <vt:lpwstr>iQJ83a/X9awM6hndOTr0FMXoXSgP5XX+aOr8N0doK+3OjP389HY8eHlhVgNOmtURs5d63YT+5NVxP2CZ0mXCe0MBW2ChcDh4lKjnzeowrYzhcSeEO3wESo1mu6rTHzIEgRTKzhfBDRN6iDphIplwFOdu65du+UrmGMVZPG5P0GNMtqUcBghMyuDVXmoAIQVFP2hf6rvh3szASavnvDwtDjIeYMh51ZW2/fEZsp9YGO60fuB5VBv5dnPa86V8gII</vt:lpwstr>
  </property>
  <property fmtid="{D5CDD505-2E9C-101B-9397-08002B2CF9AE}" pid="30" name="x1ye=122">
    <vt:lpwstr>j2zW/9K3EZVcqGzSr2qXqxCpyRbkpgHLHgKpSJskSJUT/FOgOF50S9+mIRCLLkw8Rj5LvIYD+UYBOzfLKBQ4JB9+U/b0x5VWiQ3huAG/4NJTflAzzzXaUlQkqdC85jfglsguf++rIzL5Uh+E+cfqKjK5f84ZjIo59ywBFUjmyaeRPwqroqdTLHcloH9nnad4wL6YcylI+grl8D+HvRUTJO7AEIqyEsNG3Lc5CQ+FRlfkYIEdA35P2sjF2NjboEX</vt:lpwstr>
  </property>
  <property fmtid="{D5CDD505-2E9C-101B-9397-08002B2CF9AE}" pid="31" name="x1ye=123">
    <vt:lpwstr>NtrppJm3s1+QoYmKbgGh5AannC4d3Eri0z4bcGjjYb88YUqib/KgL3LNiQ84V66NC8Y1434Fx9DUYg7JLnDA0o+xnVasKyfv6+HWNpbqucAYUCjxSP6+D/XRWuCPKBP8vw9Gw9b9UA6l9O7Kzy+NhCYcgtQKLcHmyQMm0ZVK4Re8de/fIE+53TVr8o6hvpFol15WfPusswIzCPLi8Fbf1J7RkTo8R/dWiACLB7y0jgzEi7dVWhXSkHmKyIj5fOU</vt:lpwstr>
  </property>
  <property fmtid="{D5CDD505-2E9C-101B-9397-08002B2CF9AE}" pid="32" name="x1ye=124">
    <vt:lpwstr>FGGxO8p9oSBPbKVxJbLJ+RGv+uRGDx1qEvzpr03CXNg3PY7mjJMRuTr9gE8fDb4eLmUDHKmAxZIIJbjYzACQ26EOtErNYv236PnNi4JQSBAsr+6avWCzq1807/XmyPXEdAn2cwl5o0jY6GWT9QN20H6uBH7nq5uWqRSX7aBHN5/u9QFqFn5KFfI3BPilWtRKDXlgivc99FEYvkT6rHeC5fB7rjojT3EtGpcYsTBdI2MO6bjIF+MmbUX3SROXKt1</vt:lpwstr>
  </property>
  <property fmtid="{D5CDD505-2E9C-101B-9397-08002B2CF9AE}" pid="33" name="x1ye=125">
    <vt:lpwstr>hIqD5OoVoH6KBLZ83mJZJK4yg1G8fyGYrRM0z4C77CvdGToZUHPE5DWuk1wYciyJ5FMeDTpYSIarwAKvTFr52XBXfnD48EABBN/2ORck0W82OOOx/a8b+Ma4PgWt5uCea+ghpJ/ftz/GRZ9QtLMiZBooTYvfqnPwB5ZJYLNvwXchlJJEYa7SnHn16gzZNkbFfz1eZ+3ftMxtJuBbedvFHSkmG2KQEfYBFTXSEYOWwpKbMf6smSVIpkGmngVHBHO</vt:lpwstr>
  </property>
  <property fmtid="{D5CDD505-2E9C-101B-9397-08002B2CF9AE}" pid="34" name="x1ye=126">
    <vt:lpwstr>TfJP/Ga9kSbXs7XivvPf4UkW5x8qPfqndq5fjuqmw74A86vRgzrowHZOjz7JzhWGDGKmARViYr3oib2enERfkiSZ2bWZlLJ8dWsB6/C7nEPDG7JmKk6B9EwcEn+loQMmhTQve9pcQ56V4BKJdM+5hCkwbGc8YVdwQhBsV0jvMUrRsR9na2Hvv95vhD2PR05hJwU+hrxKCIZsvKgVrbxkvVSy2q7wDe96OhGeBCiyIK4+56ZAZ457KcH146vrAb1</vt:lpwstr>
  </property>
  <property fmtid="{D5CDD505-2E9C-101B-9397-08002B2CF9AE}" pid="35" name="x1ye=127">
    <vt:lpwstr>GLOoMIj0x3FrzCCLsU41TNnUg9ifGBh8twVNfK3IeIYFrLs71UWbwvmECQGB+mefYe9DN0ogWzbUVhWUTfApE58Po+pdVGO0vw3KyajTAWnItuB3MFl6bRlVQDMvil6t+euoXBxIFFJwtFvaf+cM839etkN/ZluM7gPnFfYz4rhXD9ZyoVkR11q4kW11HNE/sxffEPlcroXIwhqayqfk2J928g8Y+tKATsNfly2vfkQRrPT4SuDuTM/++Xokqqz</vt:lpwstr>
  </property>
  <property fmtid="{D5CDD505-2E9C-101B-9397-08002B2CF9AE}" pid="36" name="x1ye=128">
    <vt:lpwstr>a03R4YtPVulDoEnktQlmHm04mW8nh42msxyPqusnoguNp57ld7JQ7jaInOLQcTE1HuK78alYbufykcZfbOHP3wdGwJaTRDw/scyuhhSvvlDKhV8Sz6nxClN01WU6MUpzSL+rO1EiGwHdB4hqlNk0aWSORgPtT5wRdf5Ef3e+2PlI12YBwPj7QIfNqFJfzpVbWAn3RQcM3hMMgM/vzb5l1LQGHw/ckczHI2lQlduE1KDnnI/FKp8ehCsqGKOE6gn</vt:lpwstr>
  </property>
  <property fmtid="{D5CDD505-2E9C-101B-9397-08002B2CF9AE}" pid="37" name="x1ye=129">
    <vt:lpwstr>DHQRm8ZOCVvb2XjBq61oBashhonYSVeQhyOr9hVbJd1VZD6gYvISap5LHU3eCwH+IeIC+/oOKiCTYMo0DAnpLxlg3WDpP0hpFcH0rjxd2nIpvcERM1/wOn5M2v9YkVKcztm6Uoidt2Cmyj5grpAWF1HNARNrEsZMS21JHvuDQWd0ziFlnYpZBsorXlzxiiuPZ155aPdzv6++NLUwxE6Ra2Z02d+U1rqnNJCyd3t3CA/GeoKmn5Jy0yUtysz1Pnq</vt:lpwstr>
  </property>
  <property fmtid="{D5CDD505-2E9C-101B-9397-08002B2CF9AE}" pid="38" name="x1ye=13">
    <vt:lpwstr>kwTTtj8e5Z8PKDfeoOsBjJ1/+viXC7iMDcIfG2d+rYMQucaeuIjf1HSe5ynCU02O+aI2sMFJZVQEqQm2JGolkdDnzIsYv7U6fkWpC+N106K56t4R3L/v8VopWhQEg5L5FjRnMkA8dk7YaztTQpwAzfAdnmJsau8HeN5Z9LYnp2ugLtYxW80KNqOsHqJvb+KGgnvx1T9gMAqOAyHnc3SnxkedmnNsutWL7wFgODFq6bohhwQjxySIcK+wySvyqKR</vt:lpwstr>
  </property>
  <property fmtid="{D5CDD505-2E9C-101B-9397-08002B2CF9AE}" pid="39" name="x1ye=130">
    <vt:lpwstr>jndnuenYgflYZqq7eHnpKQ/IJ+8Jw9olLFZ8uX1fWsLuXjLkjh5ldtKeFTACT5SbEupnAvETyEe2RXrbh2TxBO95sLIWggqVd4RFkLTK7ABtZcFJy7p+7L4p/UabsOsHge5/ehwRzkCtxhQH1dbMhsmLCn0S/t2C3Ve9CiKyImhdL6ngjcuNpVgIC6YxknxlqcPnW4HlomA7U3gK+bV+uuJpw5WLfOjjDdEnw50zRl2eU4HPp9H1D34qkujBBzj</vt:lpwstr>
  </property>
  <property fmtid="{D5CDD505-2E9C-101B-9397-08002B2CF9AE}" pid="40" name="x1ye=131">
    <vt:lpwstr>ZWiQDuZvY3Gsz6qeWWWCAuie9Lcl1ZpjU5K5wer0q1Esu9PRhbkzzUHhlgAmvzd6eFFSnZ5xIsAwtND6/Au+sMKefWocqxL9qNtLecY9qZE4A7NqZrB+98ZDY/u/FK7qeDFM27f8K+9wqEWXPgPfdpg44ty9WOT8EGhfKHNzzRWWnL20qzSQQtw6ee7OclO/7YrxvQ5c2VeZES6fYHDub6zE+wkl902Haq4j90jHwOx9gbIFfCStzxzTpvzZ/S9</vt:lpwstr>
  </property>
  <property fmtid="{D5CDD505-2E9C-101B-9397-08002B2CF9AE}" pid="41" name="x1ye=132">
    <vt:lpwstr>enIJ4Nb8QmM8+cUVtGA6DcKbMxmiN37U/rQeXskPa4cvwhc6sULvQgs+gggE5D6dc834JXmc6vgwltA+MLxRgzrs9ZPDMyTmqP9FT8HJDhYj6taYIRb5INbgN9jNSZzLJbINurjB4at1Zbnxy+TlE/p9fur6x/YRuspYTV7D/VcHkcVY4imM6jjGQt19ezpA6aJ8f8Xm+8sPYn+oH30lLaaBUYcjd+khz4fB+kKgRIfP1uheq3Efbf6u6SaOdzp</vt:lpwstr>
  </property>
  <property fmtid="{D5CDD505-2E9C-101B-9397-08002B2CF9AE}" pid="42" name="x1ye=133">
    <vt:lpwstr>Xue2CgW0dtDEspLqAsIVg0v7C3Y/yNaVHb7RxPzTbZk932gdvRnzY8SXa91isgpiwYRYr9j2U1nBNdwR3WDIpyuuTLSLT0hB4j6LcO+V60OIXrrb14XUK2B3aJVxJ/Q1sL8VMUiuVTtXRW7WHSsTe3Y3FzzYarONAm2BRiw5K9SPuwqIEDwt7/S0HGEUwnr18ydUbbov8fCBGzMqL2rRX4jiHPykPva9peJoKyyO2jp72EHAzw68xMLAGrwpOhg</vt:lpwstr>
  </property>
  <property fmtid="{D5CDD505-2E9C-101B-9397-08002B2CF9AE}" pid="43" name="x1ye=134">
    <vt:lpwstr>vrNhYiP2GYp7xq/Iwnd7gdqhOW2LWdELIWTBa4PsKeK75n+x9FZ7HdIBRF0Q/KALchHtx1hrtLgK8vnWa1kMB95+zdEvAccin5KT8BCL5VVwCPpja84QNtxnf5FaxNkehTvVnHQMYUwJX3VXEAqcBpcNFB2PU3JZHP52OpepXVvU0Bo4NX+gHP53HIdYcoFkqHjgmoKND23+LhGhAg6jIkePusjzIuICNlmeyb7AAlmEWyZg5M4pw5WkTirzl4S</vt:lpwstr>
  </property>
  <property fmtid="{D5CDD505-2E9C-101B-9397-08002B2CF9AE}" pid="44" name="x1ye=135">
    <vt:lpwstr>0RfRqQdRhlOjgoXPcZdr5RBax9Ei8O8QLFhVu2Dr0btjJajdJOO6L6ogB0rO5xU/h3R1TXUS5TP0Q8HunKHTU8GnIzd21fRn4gulHALDPjJrxjcvxNS/JbNYLYXFz1xoDDlY95NYZq/9GO9kuz40UD16m8Cr3aSkeNKGIqFnFCW57R2qY2lGi81WUQ2afc7t003XH0+DMO5V/kNYhPJ5K9N6zZAKlU1r4M/HT+YTxqqAIVGNbolAI4zv66Ne7m7</vt:lpwstr>
  </property>
  <property fmtid="{D5CDD505-2E9C-101B-9397-08002B2CF9AE}" pid="45" name="x1ye=136">
    <vt:lpwstr>eEYm5UvkEL4Ej1D0XD6nfq7e9f2EAMuIbJ32IaT+xJE/CWykUT1Ltc+yh0yewHeACjGkbvg6Dz30gsK6/frSv6NIaZreMp4vwZIYOmAXxVnx7kjL7xrGSZgbCwoEoBREQzOjQpr8zAL7GtcgPt5EeCTQZpcqwKrF9GJ0gvLN8fQV+PvANhIskpzO+zx+G80Zy2yAShPBJ2dH5v3XAHDMYVA6BDWHyERA4o4BO6Yff/oi06ONGmxk0ok0VsdOR5n</vt:lpwstr>
  </property>
  <property fmtid="{D5CDD505-2E9C-101B-9397-08002B2CF9AE}" pid="46" name="x1ye=137">
    <vt:lpwstr>p8NZeITL86JOWHGg1hD2LWj1QJRRJGj2TTbZTyNNJQvga7WY9PBb/C2meY3EeB8QvZm6cTNh1+U2uvSZVn0Q4f7aF4B2Uj6VXCRDloGbfKvwEN+VVdFvLBFHCHCiHu/IirwezFzNI3v3sWyzrrhullOjlNsHodEGPox57apcHQ+3i61bOw1eI7JfiaZZhc5x0vVVPpJ5ppN9WRMRy35PuvFsu9uU7Ffy896MvrTafAnztApn5lVQ1/9brku3FyN</vt:lpwstr>
  </property>
  <property fmtid="{D5CDD505-2E9C-101B-9397-08002B2CF9AE}" pid="47" name="x1ye=138">
    <vt:lpwstr>HsPOZYhvH9NrilTHke2ohWovNxrRxG3ZO9LRjmiosIGmAkkINAHpTrIytv4wvnEVd6dsP9DC4EYjAaAK/9yrQAhNVdirW0gHmQDFFOBMOrZTaVR0jegCQjgx1RZtsVgBFPtrgS8IAGG5e54ML+1+0pcirbOwIAwAb//6lsj2/Zt1u051VGJCJ64WwiiWEFlmEdeT6W27W58y+mfwMNJg3X/Ij8pjjXHj6gG2SX2NmGwyXhdY3p3cYiB+/8+fAzV</vt:lpwstr>
  </property>
  <property fmtid="{D5CDD505-2E9C-101B-9397-08002B2CF9AE}" pid="48" name="x1ye=139">
    <vt:lpwstr>3lFxejtK6qjzPRyurdyPNYTExwlNHkReWj4tyQu5AaYgKVQqNh9TF2B0GVPpAcY3/KlTxph1EsfvoQ5+1Qk7SSoPOGy4WyNqScop05WHIXXaVMGq28N5IkCj5iBI+zB5gHziPiZFi1k0aQemvOn7dA2YyAWq256Hqi43Xhqiy/ztPehGB9zpdlh3QorLAguAMjOXmLXXYhb7FWmEr6gVARbBLj1fu45ZcGSEzce4ZenfTgtpSIhEgvZASe+7ITv</vt:lpwstr>
  </property>
  <property fmtid="{D5CDD505-2E9C-101B-9397-08002B2CF9AE}" pid="49" name="x1ye=14">
    <vt:lpwstr>sBI65Ncpdx7dK7bjLXxy1M5XKTDA5nUysXU30VaOFCMQ0R/otuqJDJmvAys1Km9XqxXkk30AjMaP95Rd6lfBcFdTdjKlLDB756gWKz6ywn3FXaXUeM9VEQ+FNpodpQkMNNhYvvXW3QvlIaO8UCz3E2u5KqA2/Zjo2BXzVdf4p5IJtY4mbvPkKYsKv+gpsXAk76M0zKzoAQz1wAegwrB5jWGaW/8DR534OlGgH0IIfmbMiMSnagvz+2h3/yxjNgP</vt:lpwstr>
  </property>
  <property fmtid="{D5CDD505-2E9C-101B-9397-08002B2CF9AE}" pid="50" name="x1ye=140">
    <vt:lpwstr>qr/C8RiNo0RCkBFukkBYQLtnMWKmkBquo/F0D671BZUCh0TFafn94qMfjCGnHhoh6D5RIqGgWpB/7GwUVM9unY7pOhCOwXpROUCXdAc7k2oM1D2HiZ4ojaCOu9M7ir1bQdv4ilXTzWK/u7YI42JDO5Y0LvZmdy8H8gzG0T6vKb+Hb4xIyt2nu0sfHPW6S5LfD89Aj1IoAwcuUU3PsXT0YG1ew7q5HNQzsNSdHhjtAU7MASdaztqWLkZ/zFTEng4</vt:lpwstr>
  </property>
  <property fmtid="{D5CDD505-2E9C-101B-9397-08002B2CF9AE}" pid="51" name="x1ye=141">
    <vt:lpwstr>WJhrOl6X4qtuMe0gR8ifjeKi2dEhPDEeLxTdx9ZxKaJ8A9wCc+hiDzBDXyf9HM1Drczh4F2I/AfZ6GfYdTBpXvN+TfVqHQcuEqq+gjwcJaau4p7q+sWZwTIx8aP0IpXMnyQiABc0kAZZAtQ/Kmu+vG6VawQAGRc2ktz2K/rgYZ98Z/wxH89Ir5M8lChqPXC+OmaePy4+ysjEoo2Pxcu4DE2hY7XK5WfeZYD5NoIdPUtTT9J4N7U7EH/2zsZVIfy</vt:lpwstr>
  </property>
  <property fmtid="{D5CDD505-2E9C-101B-9397-08002B2CF9AE}" pid="52" name="x1ye=142">
    <vt:lpwstr>5FQpCDCadU9gKY/D7tGGp8OglP8CXGVtR/t2CN5K/Y1qE0BPnLmX6/1B/vwkyQjj8YdthKzQmL2whKUsTKLBWEyhzrrfr4RPKJc9xaZ1skdx9Yyk6hIdLtd9RaX2VIcsqAWBFU7BpDq+SdIh1U496fkAZp8umXDv8+2iua3TxGuDvOixf9+8NPIWykJhbbsOnYrrItOZw9ssaitWeXKsKdafFSDwYp5vLazl9Z0KivPbKay8wjUuDHqjrd9wWNC</vt:lpwstr>
  </property>
  <property fmtid="{D5CDD505-2E9C-101B-9397-08002B2CF9AE}" pid="53" name="x1ye=143">
    <vt:lpwstr>monXdq/uuuNseZx+SkxSWsRhCZvxwGBruC+MWPxjluy38mvJmv5Lm1drLFaWTMDkSLCpN8BR35VpH/ZPX66Cf/JAKwQ9TPpHdzQ3lXIDQNk1y6vBCYm0l1uz+YnWIBRSnQVARyMniT0eQzFYvIZNMRrC8u9kLYqKKsWkI/lw1Ny6RTE5mNmMF+e3gH1m3kJAvN3hmv82z82aeBRP7MVmuqyYBxfztJ8mzbO2G81rGGPWqNgLLJ2wzJcvVFUUN5z</vt:lpwstr>
  </property>
  <property fmtid="{D5CDD505-2E9C-101B-9397-08002B2CF9AE}" pid="54" name="x1ye=144">
    <vt:lpwstr>Fj+3wg/8T6tDGjk6rsF2e7Gq+SSUBK6rojX1CO9W0EZzJM7EfLLrKt3b5tQ81xSqQN5kL/PFP/0T5N7XrjieDiW0d0X7B1uJFRXeF1qdDKOhT2VoP/f/Vh9woJJhFad2bWyRFq6OVXPhThLNjoZGivw/RdQl1hkcQ515j/OhLWYfAqTjLDvgBLL1At+EIvYQc2iVH6aL9nNR5usbLVwCzJHga8sOd7pk2HLE+uIFTC1qMeImIuvWBhsSUV+/GEY</vt:lpwstr>
  </property>
  <property fmtid="{D5CDD505-2E9C-101B-9397-08002B2CF9AE}" pid="55" name="x1ye=145">
    <vt:lpwstr>zr0lktO0ceyYPD69js/C2S7jqK27zl2xcnNTnODGCz939mLH60sX88QaIYTXShjZZ8yPShVs/IWOtmn5oUUVx5gc9lv8W/ZAvS1wOpnVg1AIef+yBJ5oIKR2WTPipo6WLD9B/yT3nhy0Y+zhbCkaaWgtmWmJJdkgFBUJSDXw8NURkY7lkbFBqRQJHOmlkqyVEtGD0KwXmz+vIPMO3pGT0cZLpwQ8fWPpHngViq754Qex7L40F+qFfY7bf2PhJz3</vt:lpwstr>
  </property>
  <property fmtid="{D5CDD505-2E9C-101B-9397-08002B2CF9AE}" pid="56" name="x1ye=146">
    <vt:lpwstr>Vi+lr33RGF51vhY7PYVma9CpR78G3OtWSUmKsctoYwoAVq6lPn7BB24s5TpRroh26KWiPxToo8ePnhsG+iujwtGT8lLkgV1hbuHUlFFUD5FjLcnMNKscC7cN4COHa8kowROBywFkp6Iz8DKRkrk5wb5BmnRpar/3wo1pY41YNHEdNxOR7ApPl1I4tz25M59DBt80fp/eEyb3O9zaVq4juu4ejgkhvd0tx6kDE7bQX7xC22zozKY4FfI64/OcK4B</vt:lpwstr>
  </property>
  <property fmtid="{D5CDD505-2E9C-101B-9397-08002B2CF9AE}" pid="57" name="x1ye=147">
    <vt:lpwstr>32a+TE8mocZ40W8TdU68jK1CngqRHkff832x5OsHcZNkjLPJOIkF1nVzefD5t7sF0m8lH0oYtfCUkDjrlskVi93U3pDsNawopFxqzDXjnkJ71p8MBuOskABtMQXDsKF+THIj61tv3p2fQ7WxdxpAziUxLIeucdEwG8ygKEMtS7Y2Q/kAiwHgw0crAHx++aKf2PpJRijwwEdgLxt+PGkVgaVdg3fwxkspz9xBPN1UzjpFmSzkZYXhKT9UghJTYVI</vt:lpwstr>
  </property>
  <property fmtid="{D5CDD505-2E9C-101B-9397-08002B2CF9AE}" pid="58" name="x1ye=148">
    <vt:lpwstr>+Qk1SNc1odRvA3lrwj4uYKrzEbjd12hrwAvb0ZIj/HI/4ExmdPF1TV8CePo8QBq9Qgi8rc0LXY1YvXs6F6xxR3sJT+2gHjhb2ctmHTEj6tz/8T1VwOQWsoIKVUxJ+lbcWO9wtpes3qbwxkORmg7ACb/Boy/pSkIYl4FSOUoLLo+r3z8NmwfId/IEUjCDxVJA8LYbwCTHuRIeT4BpNMlXaG3R9Rdpnnc6CLDgBfaVLq3N8u8rrlANvanoIGVBsTi</vt:lpwstr>
  </property>
  <property fmtid="{D5CDD505-2E9C-101B-9397-08002B2CF9AE}" pid="59" name="x1ye=149">
    <vt:lpwstr>9y+dbvXKZ+5jIqT03+fn3wwuHuRPOLwr2OWvcgHPtnJO+4s90V5FKd/Ej7E2Tb7Gr8K6WEp3RdGoMJEzStD4lg4htVi2/5F34WQC7/rl5nlmF3XWBaDNxUeOQMVfN2xoPLWWEnRezko7IHDg37Jz9cigblrcEdJ2uwPZ4YE4TAj/Kyje9vbRR3UFCUqAWn0GrnVOTOsJCGViLcQq/3dRZHqbOSfpivraeH4kBNb8KUwl0Fhjz6iZ58LNPhHCjyA</vt:lpwstr>
  </property>
  <property fmtid="{D5CDD505-2E9C-101B-9397-08002B2CF9AE}" pid="60" name="x1ye=15">
    <vt:lpwstr>P8EMEJqB0gN3pV2+UiNS/Qbrg8Sol0i0a6qcDQVG8bQwPJ4NxEjzjlbrvDBqW7xiK6fc0BzYzFRBuxbFBhQh3Kcb3XLNQx/hDAyNOrWoFYguIQtegHoHoMnlsyg1eP/1rDuA7yAZ7pJhr/i6RInGFZ1tx7yF4xKpVbwrrvR5cRzHoJQcJU8fjj9s1kBkChkUP2QBLAM2kq/VCcopYjsneAW6zZopofkn3sEd1wt7OVYRfTDqeW0Nd+gY6chWL8Q</vt:lpwstr>
  </property>
  <property fmtid="{D5CDD505-2E9C-101B-9397-08002B2CF9AE}" pid="61" name="x1ye=150">
    <vt:lpwstr>HBZk3TLhNfesmNnzYdZbseBz0TBNidRUN4vsdFYQ/1LhxUT3dLixmWoS3vDoLRDS91dz6VdWyI7Do3pZGim7Zhf4OrQN8LN1SB2kNLY0gz3uTZUI01TuYl4VGy4cmrIkUDbXWy+Q7wI8nwL5Md/GQH0lRDgyer7qj6UDda4XLZ1JjOJJSflfitp7AEkmcNZ4a7SzCgFeQl2pPyTYWAu3Yt3yPDomNGc5gRkvWNbQMsvpExAEwdZVrgGiIUYuAA5</vt:lpwstr>
  </property>
  <property fmtid="{D5CDD505-2E9C-101B-9397-08002B2CF9AE}" pid="62" name="x1ye=151">
    <vt:lpwstr>3jDoQiwdo9i5s3XhZUmm7A3UM10cdggq+ubMXJrs6jix2SG+8ujgq4pnOKeahNJPJhEhtYhA34Ky4MbOecItZ+YAfHynwdHfomTQMyujfPmQz5Xuj9gwWclaFJ5Nnqt8qGrROtrhUCitR306rvgU0JaVex9wTc9qZPkHEy8c6WL8hyRaMNWl/9lDSrVh/NX/jxTx3U2RtV4quBlJFDS7cS4jrTSFdZ+0wWOGCPyElOMsRvxQr3VybZBFHQHG7Z4</vt:lpwstr>
  </property>
  <property fmtid="{D5CDD505-2E9C-101B-9397-08002B2CF9AE}" pid="63" name="x1ye=152">
    <vt:lpwstr>anF/jmiECel3wX10+UwLlmDt30gFEyUaOeIw8VK19+inAT8gIjrPCzqm9igIPCjRI8Em9GV1jutYaTvntIM36Yrcqu85sPt29+x+knL9MUMlVBzy8D8zWeaa2gUmECo1CR9KknXdH1MlWabzkHs0fydjN0I/Rc6PQs9ObJ0sfN8a7NLaI/snV3WcvmSZfY2/uun9DFbM6969Ys3UruSH+mdxBG7wR9J9a62EB9Q0qu3Hl3JU759qqbU3IfgHfc9</vt:lpwstr>
  </property>
  <property fmtid="{D5CDD505-2E9C-101B-9397-08002B2CF9AE}" pid="64" name="x1ye=153">
    <vt:lpwstr>hroTWGmHl0agfaKZW0ptxY03JaumSZp6jUs8lEJTo7iRieeN92J8Ljvj4vy9TbI+wzRM+C/uHUMrcY7LHosAe3IpseKrd53FaIz9LvTwpzqRX7TfDJYN9/ON/me+0TUdHR3c/wblxn8fpUV2Ttbr8cuCrIG+DWwApo2k0hLLNh4zT8XxnDWkm+uemXXOkfa1SGWNj96DPkUvWMdy3iLRzP2Dy9cKmWH+A7lHvT5acDdy9cpuVs2KF1FdstA8SHk</vt:lpwstr>
  </property>
  <property fmtid="{D5CDD505-2E9C-101B-9397-08002B2CF9AE}" pid="65" name="x1ye=154">
    <vt:lpwstr>KbfBflizv+Z+hLkFzeNCfmxzJ7BrU/A8zCO+jBnINgIc9Q3vKCI3o6M3dTZDtnjNmnUHe7mG/8BDR7ieVglg/GF8VyqwYMY/tgN1DwWqfgi363nfwEbGtXZ+PwlbHxo6r11X0ocwITAs5JXT+C0DlkkXXeXu7GS8PeREY1VLox9GIMpg3YvDC2/dPWOjAskvBGUZUVr3EOzTvluV46H8AfuAaYdTksrUrhhgeBdHhPoDQG9Rs/fPBQvfZVXmNdW</vt:lpwstr>
  </property>
  <property fmtid="{D5CDD505-2E9C-101B-9397-08002B2CF9AE}" pid="66" name="x1ye=155">
    <vt:lpwstr>oiE5JzRa6iWqZDGIHnDivBKGGWVFp8QHzMtJ5o0u2oVAbJULl2tvzb4Udc8ycvdcgxKJ9QXeZ/GKZ38eeqXyhfqonU9crSZah8foUe2dU5uviVb3+3a3ILEXZdPDWK6x9YMT4SeifpVDg+awVv3XF5ezlrAObGyJOYE3JoV+XnG1razM22O9qcHbW55cvVypAIVzsXP4hdo6TdUfO+D64IILPOGsBmUDkT/6HpMWQb0/OQoId/T8vV4HMN7bDWa</vt:lpwstr>
  </property>
  <property fmtid="{D5CDD505-2E9C-101B-9397-08002B2CF9AE}" pid="67" name="x1ye=156">
    <vt:lpwstr>9qrjTfkIVrp9zY2J6yyuiZI1LUSVH1QLqPlltjD1Pbq0WgklqULOQcFpQVsEqt/lz+lTQUPogRtgZyJbhpv7LYEmXylPY6OpB9jrxy2Kl8vN0EfoT1OSStg3RCKErT2xijN2RsigcFdJUDj/v7CDWcxZfLwoZGcAt75tWak/pyApMlDeXlcSsdWaZqXEAVYglrvE69TXy80PZ3wnhpKJUuL8MjXeOBTSUvmBRuMNU21zMXhlBxRXg+5HWxa6kNq</vt:lpwstr>
  </property>
  <property fmtid="{D5CDD505-2E9C-101B-9397-08002B2CF9AE}" pid="68" name="x1ye=157">
    <vt:lpwstr>KvKNWNmb8Zj9c8hcPNSeqi4aLTACj3rrfSmslTxhiOHFUbzCf1znPkRS6J+07xcDizHDN5NHrUuBXeQhDfZjC0bgJWUy7y62ZpFgS5KesvcAajEj8h3p1fKgUp+imubS3nRQjQmuEioRGE69gQ/IzQFmID/Hll8fXKfaed5EH+ggp9o1wbgS3UtpNi1KEPu3pRk+6CqIH3j55L8zR2UEROZqlCfRZDLmbsaY2YdSxgkFnV8biEB8W+hfEMNchjb</vt:lpwstr>
  </property>
  <property fmtid="{D5CDD505-2E9C-101B-9397-08002B2CF9AE}" pid="69" name="x1ye=158">
    <vt:lpwstr>YZaqO0aStKzYwF9NocPHcTEKiXcw+IizeTcuCBn7qYChZqbFIoyWTxv60UZLM8QB/YTMlI42xL9QXwE7QzmgZr6n66Rl6b0yEwEncD9xHGwWMbDiiGLbwHgZhuFcf1pWP4FblojPK75tUh4aOTcDDQuYy2nxNoGlXvBsEx7K8wra4pjV/VEwyvT/g6FwiksDkcjv2HpJ2RUvFm2vTcpP6fdrUm0YvuDOTa0veXKO6rm8IZMA7LDklWFh1C2t+f0</vt:lpwstr>
  </property>
  <property fmtid="{D5CDD505-2E9C-101B-9397-08002B2CF9AE}" pid="70" name="x1ye=159">
    <vt:lpwstr>uGQKR93PyUFgLQH0t1Dn5tyST2o8gWRM37b5EP4i60iJeSGwlc72ZIOr9WsKh+l5rw5rAvvxzBlhQSlPOGj2j4Tt0tZ8EmkXq2eF06x7hBx+FEyHlPPKdFkx8l9c7tskcYSPB3O3rTiOpokSFcA/kgnq6OjcUmeqHIECEZ02rnK2HSkI7of5Tm/wyq+qT72H+k7odYHniWrH91eg7nfI5gtVCDZMNOogLShWSVG4T8Cy1YcV6QamAOkGUbIp4uV</vt:lpwstr>
  </property>
  <property fmtid="{D5CDD505-2E9C-101B-9397-08002B2CF9AE}" pid="71" name="x1ye=16">
    <vt:lpwstr>/1KtWq5Kd/8QuV2e98BQ35iN/tlF3CSihSXticmXz5z/oMqpsIq87Sf+S++cImKgxyeORyzPFFjMTV6fFbPCzHOE//brevbuD5fISFh8tHSKWjlo/TEg05T44W8DfTdaVUDAUJl5zfALHAANPFgtcy34ffjvPbv7E9ZetQFLypp9GYlPHwgMXs1QdCfzKkCGMY+H5bZ7xY7W5havoUwMSV8n7EeDEN2H0wez29i/ODdxMBWVo4WpbTpKWnu1iSy</vt:lpwstr>
  </property>
  <property fmtid="{D5CDD505-2E9C-101B-9397-08002B2CF9AE}" pid="72" name="x1ye=160">
    <vt:lpwstr>1keUkZOHbkHDGQTrLIvLI6HreKZQrKMunSQGV2PoswkZ7bd9lWO6UBLn/7/YSXXedh6f9U39aUsGPmxE5n6UWHXRpwnv0BiaYv3hw7m1m0BuqpBm3a33ROprIBM9H3i/kFauzGJK7wKA/ffkVlE2oC+HoQw+rbLjH12htHEq8XmRlRA1WWcHGzDZvNSfVNY7iJU1GCCadrVsS0eebBY7xDHlaqZ1POfgLXa9IwEG2jOozoVciRy/4g1mycugHO5</vt:lpwstr>
  </property>
  <property fmtid="{D5CDD505-2E9C-101B-9397-08002B2CF9AE}" pid="73" name="x1ye=161">
    <vt:lpwstr>e5BHbGYjP6Z/8Kq4s7sNleZg7G6fFEMtuqjweyNjvMSd0FZ/i6HWs3teOAkENLo0a3TPdWrQaejSOUF9VJvVqdQw12reQCDms1OC1LEIPkaz3yygI1LXE1WdJ0HtAgDHNFbCl0Ein0WcxMHv6L4ehrbxWgYedn+hRDTtuT3zyvHljEArPTOvhvpsDRwZNv/Xjst3d+7/PAt4qcTqNMCuZG/mYdIAs2pmZrDOnRg2jXUnfPHB/m71XoiLYV5GAwO</vt:lpwstr>
  </property>
  <property fmtid="{D5CDD505-2E9C-101B-9397-08002B2CF9AE}" pid="74" name="x1ye=162">
    <vt:lpwstr>pTNTPf6EQdpEBvyrcpnN/IhDxLdZhSw4cszEWXR3UoIngQiGn2GPOn0/fp+FwL9JLMLfPKbUcfoogHF9VnuW4Gdy03qq8VdOpueRPGL8tA6S+bc174oFmB7GbF2nC91l2eTmrOa2N7HDdpgew0/xZm0qFajbJIpcb1DZQb+IxGEROGY6VEajbbCEqZnCtbBNCMUMgFdmfJpBq193E29uuBLrOBRHZgzWhKGAqLTc33K5cj2pKRVytPInx3xrBn0</vt:lpwstr>
  </property>
  <property fmtid="{D5CDD505-2E9C-101B-9397-08002B2CF9AE}" pid="75" name="x1ye=163">
    <vt:lpwstr>OHEY5/tiz58j1b+oDbwpQeWxAch+BGkxeoM9oPjK2ZzepxDebYZwmMkhwZLpEWvqWzZBZNdqwIzEYJJu7e5h1QwpRd42fv+ZiUn9O1by4qwkmWN946vT5JOnOdH8xJMZz+iCIqDveD7iPLHe2wEmxj2emqYHDWH4lDGy678sTmgtQtsjvMJLe8xxhQiMXO1H6paWwucPHN7eRIfQAp8616FmIqbX/BietaYSnAFP3DDU9/fnf58qFEJwLAIYKUQ</vt:lpwstr>
  </property>
  <property fmtid="{D5CDD505-2E9C-101B-9397-08002B2CF9AE}" pid="76" name="x1ye=164">
    <vt:lpwstr>JWY+WMLZfn5U4tLuJw7am06wkkxdS2UP897wAX7ghm4rgYniyXh25DYuG/BjSVL4hCd7HqrfOZUQ3tOvpm09m1LkG85un8pw6/FXPV0SC7WRq8uMv337312FBQZMlbNqH2APi3ZqZI34fwy2fTSQTLCjSMq/qwfsSUp/zcd5mTRRkskDsTOY0HCwjUNhrJ94UvKHlfNMS8duuH7d/tmbWsRHEGa9dqlehz6mPZrwdUcOHhciFQ8a1uL1JQnYZme</vt:lpwstr>
  </property>
  <property fmtid="{D5CDD505-2E9C-101B-9397-08002B2CF9AE}" pid="77" name="x1ye=165">
    <vt:lpwstr>JBrpqMdXhBxXYToRWV/FxTpA1ejG75dC1vMBGflPq9E2O2n45ZLKgAqLTrO9yWZquN+YXg9GxapN1wii5PUiTcq4ztYj8kUvFuZQxLQF4dE3sNxI/UmrvuDk3yHMELv7ir4p6KGTY3CjOO/w4Hy5aWlSmwd/PP/c6koSUKsBF+SX30jfSR2YLg8jlPc99zsXp6Jb6b9ja0dezbe/V2+bZzGhwAAT2U6zPjNS83WF+WobvjQGabALrC7gmp9Q4qg</vt:lpwstr>
  </property>
  <property fmtid="{D5CDD505-2E9C-101B-9397-08002B2CF9AE}" pid="78" name="x1ye=166">
    <vt:lpwstr>tDvw/eFo5u6cWdGOf16sJJzda+JX36NSwqfQUhnVjWCnekKKEunMLvb3LWnYc4ZjDy4bRg6XuJ54bvMtZACrORuyTjdBXKYa0pVK2PqwNDSs9NlY6pFab+QqQwyHjvLy+i0X6SpGNsP9o5Fe0u/HB6N6kpDCYtdKJ9pox2BD/Jpvy45LYm+keS+J68r4T9vR0jFsdN4GM+e5ze0qEZO2o7T5muGAw4Yl7obkx4Kj+RTX1X9f86BY9XGpilhf2Ht</vt:lpwstr>
  </property>
  <property fmtid="{D5CDD505-2E9C-101B-9397-08002B2CF9AE}" pid="79" name="x1ye=167">
    <vt:lpwstr>lda1T4moDWNNwU+MQV6j5GkOtxLcdUGMzRAnleVfz9+5Qa8nlHPYjfRa2Wy3xxy6dctQlRuNdRNVwLn50aSxeADDg6cRfE1/ODsW56K17CPet60Zu92Ult/rn5c76dmSI6zxaEKQ+85i/YH5VlhMD+DvwTAdw7wR7h0/8O/Z3wFxKn0LbipdryGbzP2dMWBiOMPnvbBwNwe7/jb9HLDpv3MzgiNdw/L1Nkbq+YrIqmHAwOzU2tSvZ5lXxVARpx1</vt:lpwstr>
  </property>
  <property fmtid="{D5CDD505-2E9C-101B-9397-08002B2CF9AE}" pid="80" name="x1ye=168">
    <vt:lpwstr>7JqpAMzMtq2/jTQ7YiODinzPiKvHAExHnfBJo5YaDlE1XpgesiILt5g4tt/fNdpcTi7Ar5UEeITPGchLvqTRx0lIcmk4AXbwqqD4yec7LJ0CUh2t3BwM0dcWR03kg0Sk3f6/X95kizP4HrfwnLJrp7Xw8b4QcE+tZ91mghqKcfZqdNYs0f9qCZBs2+XhcEUR3Dmrj9CgmmghBwpC4P+zoL/MzbLTSUs1qG2RQd7Iu1kdd12Gz0PGpMBtsgMYz/y</vt:lpwstr>
  </property>
  <property fmtid="{D5CDD505-2E9C-101B-9397-08002B2CF9AE}" pid="81" name="x1ye=169">
    <vt:lpwstr>WvUKzQIU95GaWrNYmzCVK4Hb2R/ReW8Gu6u/IaW/gxJN9iwLi/21PHE+LyCUnOzs9qo+1fuvuvm91c7bQuRQGieK1MfVgUXiuihdA6/A0ULhTCB2U2r4bhPUzIQox0gJ4YsLbblFYgeLL44nND6myOJZK/V1uU++AhkDiOTodvmOAiq/Pi5RKZnnqXxcraUELofe8DxMsYSCSVfz0kDMcbPuMnhxQnQ3UV83npnrIe3+Y/AHNYX7OOXnymlUS/6</vt:lpwstr>
  </property>
  <property fmtid="{D5CDD505-2E9C-101B-9397-08002B2CF9AE}" pid="82" name="x1ye=17">
    <vt:lpwstr>QMYEHDDZlp9/8SARhNSdoRIzWksAJ2NnsS9MKdbkLd4bpY81BvD4zLvJqnXRP08FB74XLI7M1WsmaHzRmr9x2h/wigNLG9Iptg6PAnQUCFGdAoKbob1KbUDaMtzTnLjnHkNy0muSb4FKOarPQXWK7K548b1rG3xlhv7/6xxqqQl+JpaS1lMfku3lxDD5FG4/CIKE76LWa5y8oHPeMe7RF//MsmtCf4TYcrPfBn4MLTsJpCD+PotDi+B8qmCJm8Q</vt:lpwstr>
  </property>
  <property fmtid="{D5CDD505-2E9C-101B-9397-08002B2CF9AE}" pid="83" name="x1ye=170">
    <vt:lpwstr>Ie2m89c+pFOM8uRxfyNj/ZBw1cNYuQg6qM1LvykSaQeaualti6AyTntrJRL/FzEy857/f56i64b5gYe19eQzRC54hmYAw3D+oWRrL4/8/jVBSBeSno0mc5oVAy3BHw9LIeemy2PPjK+JJ61ZAaQMIoLKRmOaNCI7DYHlipGpFHy9n3vVj1UNjunfIYHZL/IFiFaWevr9y7ff4FESSVUK1Lh5/ZaaSHbbQhjY0/0ASnZBhCyRdYuE6nuiZ6dHsjE</vt:lpwstr>
  </property>
  <property fmtid="{D5CDD505-2E9C-101B-9397-08002B2CF9AE}" pid="84" name="x1ye=171">
    <vt:lpwstr>iMALuSkUTi2mh5yORqPqxZ2WfdI8Vb4wSV2hX1GK7mE9q/MfHfjxchL24HfMFbExi8eybXu49OOUC00lgni3gFUGC1GjPLk4tiJ9mMHfdsQIuZ2sg3NeJLfBLilmeqTSHw+/YMmxZx7IMmRWK6tPZuWAAIFYms3eSHLpvZLeieXNTKaRYp6gTiZcIcB3zHzEAbP5KufTLRCcxMxP31dagwsvzx9N59c+dQiuohWm6zPWyva+AMTjjQKwkBafbnz</vt:lpwstr>
  </property>
  <property fmtid="{D5CDD505-2E9C-101B-9397-08002B2CF9AE}" pid="85" name="x1ye=172">
    <vt:lpwstr>AOjlbXOj/kUV6bK0/8v38odTjGCpiPDX6ZbNfw5BSEWXkgZ/jw0rCdSfgbD/NzdEe9txwusBNd+EQFYONo9yam3RNG95MU4UXvKFYHlHN+QyspM/JUsYdPc9RGWKeQWXAXzquRrEdEVB2BDjTOt8+pCf2zOw131G7+xBEGf91kxhRvtTa8f2Oc7O0Hj+tRf/OR/db0WA2h4Zv+2mpR2iSxw3K2sfjdNoqzLx2dtIUEntdObEWz9aZ3dmYY4ka9q</vt:lpwstr>
  </property>
  <property fmtid="{D5CDD505-2E9C-101B-9397-08002B2CF9AE}" pid="86" name="x1ye=173">
    <vt:lpwstr>ZtHj54oZZIVDZ8HtkWlIvHuCpNM+c1D7vYhGOx5XEIGvhFIbrZ7QKaMWTOJBeUTsy0rYuf3nTkYTRbGjv4n0bJ/lxmnjPft0DumO2gQI0qk/rzVb0ti8eD3OolT+/F7iUqVgAy619j6Sy20yPBD53ZPI1PkyHlUbKVf0qqvhh7KigBABBXzCl0Dc7Yfqm8FbuEgQecofDNgrN5VqdDMwBnG8CYu9udnrKFdhGeNaxNSj/GUx9zj/1XukwebkdBv</vt:lpwstr>
  </property>
  <property fmtid="{D5CDD505-2E9C-101B-9397-08002B2CF9AE}" pid="87" name="x1ye=174">
    <vt:lpwstr>v/a/JcpbKIJjZIl27s3vWMo8SywiZdJdc/BrXIpO1IL1nNa9YzQ6fQNc0uLHPFAkxOQlmD/IaSrez0Y17DHjMluZAg1xx4YL0xWbhKPwXztTtszxvmblROjLTDdzRrItaiPyFbNoAHf0L9urKfwDmlhctYOHeUkWPlIofszgy4/XmLwS3xb+Z6oY2inaKr6FuW/SOTK/NB14CIkbPVbh5gzGw95S1Koy8QD6NKu6biGxES7+5UIVspgrSM2FI3N</vt:lpwstr>
  </property>
  <property fmtid="{D5CDD505-2E9C-101B-9397-08002B2CF9AE}" pid="88" name="x1ye=175">
    <vt:lpwstr>mVRzOocOwRB0UMSurl+cyb1ofJzM1s8ddcqikgBX1I1gbwGFwqx8KBJ3hnuSlGYU9DOVe7qnPFk94TiYYIwkme0sfcAC2oEmRboAMIfMzJ1rY0BaQ6SdSFm1BmQK4tLGbybXKLHj+/VzNCgqyejVrAmi9wfpdOoiOXueLtitRCmjZFQjABa5lCJfieMh34zOolpPCDCrJn1NCLCvYM+Fr0jAJfp8TEoa7Ql2dVEL5V+GcHVWULh8k/5K3J22pnq</vt:lpwstr>
  </property>
  <property fmtid="{D5CDD505-2E9C-101B-9397-08002B2CF9AE}" pid="89" name="x1ye=176">
    <vt:lpwstr>ZZZ08Q6eu4/t5dEpX9FODk9E/1myyjWMISfj/DU/+mbTGSNzgisPmH+bGn7eI0cd4sIE9ttdESPH3I5DtJ0M38jQUySMwlUg4iWSaWDkzxIskxknexpwdy2zphX9cBUWTUAR+3mBOuG+kJ3oI8/PLByVpllFF7HwOQqfmGp/jZegec9CSR1b6kdeRxCXs8VXKnAIYUUZLhbgRH5NovyylFRaeiy75SoShKnRdwYl34TydNvOT250JeDY1e+P1t3</vt:lpwstr>
  </property>
  <property fmtid="{D5CDD505-2E9C-101B-9397-08002B2CF9AE}" pid="90" name="x1ye=177">
    <vt:lpwstr>vVtW5npEausRribaNLOCTjCeFne6/AmSdJOcy7XjEs3XfAOjipz0MeNGcbEWMhVbK7jHwMnBOwP/osd59QvQ7QUdpbk1T25jmId+rkgMEqykrSHf+XRD4x7Pl8JFzl+njSAk5jqN3cUrDy+SD4EkP47QnRpm/N9zBnBbeZpwQRJwtXhsLxlJYLU/eNPBcZTf2hf0m3uwq/IJ83NdkjGfYGikGXO92bXBMFn9BwICUqis8DNklsj3RMeHmsNwpuk</vt:lpwstr>
  </property>
  <property fmtid="{D5CDD505-2E9C-101B-9397-08002B2CF9AE}" pid="91" name="x1ye=178">
    <vt:lpwstr>V2bSO0gZbHcNdKnAy9ywUIkRs3jYJZbTNKThJY7g1fegcWSCQRuxYUP5OkkXStKknLSeU2Ux+LkimRDq4RjO9iGmfx1SB2Ct8JLjAXKnMNWChQE6H+SR4KS2vM3yM6VO23sj5gA6kAF0/Fp7lIMz432XfiA2Wicr4yiczLOhx9r1/yPb/Ve2c+Fz5qC/t/7Q3zKYKn1UDcomWdlwqogiz68oyU8zB8r/fVsT6R+rNR5Cv832RcRnlebyshvjt/0</vt:lpwstr>
  </property>
  <property fmtid="{D5CDD505-2E9C-101B-9397-08002B2CF9AE}" pid="92" name="x1ye=179">
    <vt:lpwstr>0rbAhAOH4Fqyk9q98rPFLD95uv+Xae+FiUfuAaikpjr5fyox9QRDIl7qxn8Onun+a9w4c5Q4mNkGB6ZHbhmN06dh0cqra9dz+G7EuhwdyXENq6UFMXZY8Tt0hB1CFppDfygH88DaJS80HkTN1BCRenoZyy+BOXfX/DB7Cskf56asFeOlrJQvss+pSYBHfI0pqrpfslPUOAeE8JrVQJmWWCRO0W1PV2UOvDTSYQsMyC8F6OZdA+ZFO7WwaU7pmlZ</vt:lpwstr>
  </property>
  <property fmtid="{D5CDD505-2E9C-101B-9397-08002B2CF9AE}" pid="93" name="x1ye=18">
    <vt:lpwstr>D/1jgTjY9N+24PUk/F4tRo054VSARvzxDFoMMyvQXa4ZVbHRhXk+wjpgSpfOOlQwhowynMwI2fmWs7ZnFMv7SxFfIsP0sVufay0oTW7b7QruRFZqj9kz/ZKAUv/wtIk4KHj1+8dlcRKjXqCTFEKnVbyoQkLnIq3qACSoLAshvwoChuOTP2E+KJH6IwSRnhLd88rGM6MLXCeCo7Xml0UjgHkItYORvQTo98pY8PlodpkVJkI6yI0F//ygPXNcYfb</vt:lpwstr>
  </property>
  <property fmtid="{D5CDD505-2E9C-101B-9397-08002B2CF9AE}" pid="94" name="x1ye=180">
    <vt:lpwstr>kLdLcr64t/84XsyvSWM7mJK8IYiKHDngqpHpI0e/aI25BB88rtkBVoXNDgGym/SJOxnurwmrNewTrofxrtrj2/30iJC/BL9AKMsVv/rKLIqQzTL9doLrO5vDVbVO1DaJ/qZC4dYKSbDCRb+5VfWcOvqIqc5vNP64sKapseOmDEeZs4iBeu3jgtAVMCP7wGWQYq/rLHtiQ+aZ2eymuP6y5nJdfQpd5Y34RPr7sAeIzru+NXNOJZ0Css3BnXCBZ0L</vt:lpwstr>
  </property>
  <property fmtid="{D5CDD505-2E9C-101B-9397-08002B2CF9AE}" pid="95" name="x1ye=181">
    <vt:lpwstr>M53lZBNu4yHy2cwTfpW3VhmYEDru8CO25eCSLJvQ99phXr1hFP4F50B7nvdYl6HCHbB6nAmRZaTzH5fCCE7Fb2Hxx2g3VO1h8yegPKj98T9J04qkPgQK+CyEX68C80J3nfW7IfUW/tT8KfnUEikQ+JhoClIgLIgt4U21JILoNvOZbk476anMlUPIwHf1yxRxKZqpaFR/x05bX7f08+eB3PDtzobqToue5ICaKEqSL2fOTVNCodtfeyBy3tC08XI</vt:lpwstr>
  </property>
  <property fmtid="{D5CDD505-2E9C-101B-9397-08002B2CF9AE}" pid="96" name="x1ye=182">
    <vt:lpwstr>gFSyxRTD4rXuV2Q01awzAWt7Mrl4oRXc/OKqxDLzZ50GLbgcGnHByOWoCvD2+AvxLYEddw3+xKfvBQ9B/s06s7XmCQKpij9er/LXpNIZ0npZOqEMQtEFkfGt2+KxzNbwsRQXjNz2XIS0HcdFftVpgEhZnAFr5AFdVNBDKt/UKww1rizz7qPw8ZxsRYppbOiRP/tD+Al2zCXl5J7ZFSRoIJY5thVrAcPQ0ERe/Un7Oe0265We8zuvfZNJ+QzkpHj</vt:lpwstr>
  </property>
  <property fmtid="{D5CDD505-2E9C-101B-9397-08002B2CF9AE}" pid="97" name="x1ye=183">
    <vt:lpwstr>wKi/fbpPVup4qjUcCD6uVZSsHCIsV96m6miH1pKkG3CpUa8iKtbVZifLyEvXkDP0nNvvr3FHx/Q1ZMy5NIhQ/BVGAofyDYO2cBjBgTvU7hMlic0Bf6QGyJWKDNYiON1kcU/HFSkDrO9sMn2g/ZiWJR743rOYuhYqcdBkreuG6JxIoc+U22OSgP18NuFoyRXmSAx6E/d/JgjzXguv+mi3TtQwcPJcYqiQ1J4DaF9LzOhyI3jhJjwJL7oHV/YrQwh</vt:lpwstr>
  </property>
  <property fmtid="{D5CDD505-2E9C-101B-9397-08002B2CF9AE}" pid="98" name="x1ye=184">
    <vt:lpwstr>hht7mMNAkXZOIH1SIABgPe/lK7Fbf7UgnC0w/wma7PoUgjVWDileWbMhxU3pT+SxnEJjmQGKy9R8OPenH956olJ3Wz4fxj8Q0ZjfL5Lbx0NFetrCNLoz0oQTA5nhL9L8CP4sAkRTaFsvS7oLo4ZrHvRlOwR9u7uWSH1aDxS4ZH6O5iGscr1Q0HedE+AwSCjkiDkvaqrgWMPBwb4qUXnkqGAwH2GCzgvG2M0lAECinY0LJWsrPpOVYn6OPQw/cVA</vt:lpwstr>
  </property>
  <property fmtid="{D5CDD505-2E9C-101B-9397-08002B2CF9AE}" pid="99" name="x1ye=185">
    <vt:lpwstr>GGheT+zckQop1JHn6CaaYT8uWpxjwtj7oLqzi8TFT0vqhc/vJ1eX9zNQNf7LIrulbwH8hv1ra2sDA2gkc/S0H3fwZrFq5VrXchyU0VotDiXHk9bx9AnRwjFeeACuZ5kWtDbmBx290L8L1NCSsjzksBrAmKyae9pY3++KmWUldFsf/iZFHVt8gcMUl64xMU/hk2HepGV9kQVHfTeB3zTKcvgh3e+1xq3yQpRoGbeC9W3QuXIhImbjlxD/pO8rfTT</vt:lpwstr>
  </property>
  <property fmtid="{D5CDD505-2E9C-101B-9397-08002B2CF9AE}" pid="100" name="x1ye=186">
    <vt:lpwstr>qGWXC4PMqK+PDI1GrLLy5c5o+tRIz7pPXrMf0E0U+BO4SYwMUa4oxTxsoFzRsShk6oyyJ25UGLiV9+hLstGYJv5MyE6yL8Mgzu3QAbcPTT7RVBqmdeHdxScjYxH7raHdupyR/r+yvkJRLLLNBDkFAHVHwrQCoMcfj4vI2WuEEVYDOIU7tpyzfIZqz3BvTO5uR2pWb9moukZBdkqqBtYMOhWOWOh8PYqmjBvhIkt1BlI669f6HJIsDWppWeEnNux</vt:lpwstr>
  </property>
  <property fmtid="{D5CDD505-2E9C-101B-9397-08002B2CF9AE}" pid="101" name="x1ye=187">
    <vt:lpwstr>mTzxcD4Sa/MpYtLhxUaSlNNCx8Te7BsTZhorvMjeGzP9SK5FKBHYQ/Nh69vowhhbjBL7mJzwNvsgEV+4c1Fp2W35C1p57visRZgoSAayqpXUh60Fmk/fX3MMk9IU4/ftTYDCx7cR7fLCMjffl6JWiexgqvSHAZK1fQ6Wtwzuz9dNoRbJYN2ySGP4LeKhkU6QMqYkRQ4ZcukHo+YlneIaZ/6mJVPH6EdFjcHKZiI7drjZje6dobHKp4rtiANYhJL</vt:lpwstr>
  </property>
  <property fmtid="{D5CDD505-2E9C-101B-9397-08002B2CF9AE}" pid="102" name="x1ye=188">
    <vt:lpwstr>DLD6KeDnlvAg+Y4PxN3uKfx0+HMoyIql5HWwh8xULrB9yGzZqASgkV3mk+uQHyYXWYSdTL8fSATu+oXC5vRRW6VuEKb/Xb8+izCnz58cXaJeeS7w8Xi7IbNvUsWEMNYw3mXgybOmvEMPeN3A1NRPeewynICGKfYUOynMr8bkS9btpMQH851W8BjSM9GsvfVr0kKZmG2AYZt6IrAxy+GpDtPM8qFyLOrlGbZsxKZ/aViBchD2Iy2fSHbPbw884af</vt:lpwstr>
  </property>
  <property fmtid="{D5CDD505-2E9C-101B-9397-08002B2CF9AE}" pid="103" name="x1ye=189">
    <vt:lpwstr>y3H7Ric7T9Rjpi5mMS+2b6vH/FyV50FT6pap3vjGbVcu+vKgrKbJ2xy72fvkTNCgqXXwXyBBFoPLBVcg3oyNg6Dx+Xw2Yp9cf1t97oJNE3+q/dWhXrk3alMsWkhz/cJFwvhY0MJs2BR7BMoeTOUJtG8syywifQBVGY+4RS/t+rC99f0S4uubESI6jCZ5BB17H8EX8662DgFFQ9jBZPaiAbab4tGcYHRymSZaTt6YTa/gtK1CO4ZjM7hIYv3jLj0</vt:lpwstr>
  </property>
  <property fmtid="{D5CDD505-2E9C-101B-9397-08002B2CF9AE}" pid="104" name="x1ye=19">
    <vt:lpwstr>54HxwnL4SIXUWfq+5VLNAFs6NfpHeLfFEmneryK5VynyaUtlZ3a4ZP/o0/8kT0i7YvFn/5gkw6f8e5VK9dHvmJ/CR8WnLYtmLxc/DlOERfo5TBivod5uRpH5MmpDc4PMuhaHUSvDwj5b/kgMwSirS4vSao1XeYtT4wIndh3nlBjhAAW47tXO6MrfDlfrMowF6kNteCdAc4NYRG5Nhc/oe9odX1jy7CXjo9niYHtDE2RuW9p9ArkpEPthQXlp/JM</vt:lpwstr>
  </property>
  <property fmtid="{D5CDD505-2E9C-101B-9397-08002B2CF9AE}" pid="105" name="x1ye=190">
    <vt:lpwstr>q3VfNzJ6bDiMSc797/sLrEbvVEWzufhp8CTlhgMKNftRXMfD+irLD6KGK2NRZ4MbS6UTi0wlQUZPXYLCXhsfKapF9nXt8Dfc3HEoMg8VhvXKXbpg38YSu/C31L4QVjBM7DBCgmT/khdJFQbsZAec1GHX2MjP2Q65nN/rcws89jggEiftItnHFxDu90R8LnPZ1gfxPqlVHYQXF7EXpF7KkT9ZSp7AqHAOmWj1Uo0Us03d9gz6gqxCipMGzIZyiYw</vt:lpwstr>
  </property>
  <property fmtid="{D5CDD505-2E9C-101B-9397-08002B2CF9AE}" pid="106" name="x1ye=191">
    <vt:lpwstr>NGWYLa8ZBA2EUo/dKNL0f/ToayRIPeSvKhH3Nx2rPJMnW9ETSOxeQL19GMkn8pQ0QdqaYeRWgYArP3In+bu1dWQjGnyhtOuVEFTR1OB+lFTVcjQHjQ5XJ2qOwnxJkvfWR7V507QzDVmGjEwkeYt9t6cj5eyE/LtSoW7RhGFTRB34M5TaliMTdrzzMZWgaPMmX2YPVJnrLGNxhqwMYGptsnF1aK4QikK7Ed8BbG/+4i39m4AcEBiSKDuYxX6EO/x</vt:lpwstr>
  </property>
  <property fmtid="{D5CDD505-2E9C-101B-9397-08002B2CF9AE}" pid="107" name="x1ye=192">
    <vt:lpwstr>DX4SDsd9wlKWeK2tM+h3fywZ7prkkVBv25tbLm8s4IM3cEnde7QUqukrhWk4dBCyiSXWV4JkvOpKXwPLlwmv3NWUUYjAcnIuEAK1H6sktvbu5viSoAMunRgMjQ4jDhUniEQ9xAiwIywqGR6uoKsdCc+oa8qAtP96J0YuInr9Am1ETstYswbZZqbpaBospRq2Q6c8l1+QZdPQLcflt08xgLC41552r6xxqOwx0mWAKERSwzcnZQq6llDx2MeCpb6</vt:lpwstr>
  </property>
  <property fmtid="{D5CDD505-2E9C-101B-9397-08002B2CF9AE}" pid="108" name="x1ye=193">
    <vt:lpwstr>1kKYbIYCfTI9JikZv3A/YFooLj8uxu8pgFfvDUjNVsfj247dwjJCgyCzAR4CNcCtted//x+pRZFcgmAejPR5J4XmTEvpBlunwBSVP/eAS8Y9WyUik/RHDfgvuOOXljNEGLHrSCXB2i8nJTEVXjrQucfkM8Edxm1VOqTO9tRtGLx5o1kmSJ2Nz5t20cCL+gQI8lDDLKzJhSEYs5bhy8Ua9/KyZbllS3Yo5LbGLy+0L+u0fSiv2JhBTQT/SksfXk+</vt:lpwstr>
  </property>
  <property fmtid="{D5CDD505-2E9C-101B-9397-08002B2CF9AE}" pid="109" name="x1ye=194">
    <vt:lpwstr>7BE75EwUVlyMFPHqCK8TeEnWEdCMtFCUwhDnt+Y+xFZzz3BzwePAAT+kyiz54Q1oTUaTYSx69cZbcCwmMfOfpyqLjU44Q0XC2FZSyvCtX55pYMB63uFJRZKu/MtVliKwg4Ufjx1iaOYMovNvCPE6SKGn7R5IcdaMIZ+lNEnSJBQKpGbz/zRayfY1ONXKG1NUiPLzSeCsCREFvitXZNQDPBz69d4hMAXriZTpIR2X0RtFRV2uu52OKoVD11BvJe+</vt:lpwstr>
  </property>
  <property fmtid="{D5CDD505-2E9C-101B-9397-08002B2CF9AE}" pid="110" name="x1ye=195">
    <vt:lpwstr>AZlJ6KOiAuIKk7aHRLHLytO1MOyL2xWdDb3yk59l9bjWAa+LhpKZ7T4Nr9sMRc8/NIo+3mpK8Rhn8FE9YX2wuMvUT+pH4/Y48e8IwK3FVG5v88kpsHItxc6I/JskAnYrzx6zzPKscKLvGjo4jwUrxSwILitz8jO5jyOAQW4syYpaaEZHyn/gZQjgZy3jpMnXdNrtlmVnyBmN/wUZe6c6RnYPMl5liemycY7QFeKlHROKftX8uguw7+vFw05lB7e</vt:lpwstr>
  </property>
  <property fmtid="{D5CDD505-2E9C-101B-9397-08002B2CF9AE}" pid="111" name="x1ye=196">
    <vt:lpwstr>NC3DuLPfBjektVI9DWo3u9utGgjjyOxD8LenTegctXm+Sex/nYH/ErSH0pFKGxFFCFezNRCkPdqMRQ3FtBEKYeiu2PSQUbhvmWi7eBWm5UDISSAej3yIJgsvSt75OVNKYUt/xZg+T0m7/QiCtFmLBB07DFs/uS8NeKAxcL85UQe+c+nw+5G8OdXoQsEVZ0ieiIqGal40Zh1GUxYJATfqFOBugmIVLFOwS3wRAXy8WXk2D5i6CdxD4UJRdOBtnmJ</vt:lpwstr>
  </property>
  <property fmtid="{D5CDD505-2E9C-101B-9397-08002B2CF9AE}" pid="112" name="x1ye=197">
    <vt:lpwstr>O7TuP0SqLnUCdczYccxIkkEmhowIvRW3R/Tgi1iUWZJ4YTbqB5v8t92K64y8vky9NjYZ1vg1iI0kqQrtBacR6JxBLyL7fmqv1WSEDCcaDD5WWMbThRm3gmIzqhkUZH0W8yvqu052szyj+Eo6bILQHQLK6r/w4t7doGK7CItfgH+6tZdaL0QQtt0UzNJpmYCeXdSFrM9P4Y8dOYws2CMN2eyCBupNHCQ6o3cdV2sh6vG1clmjX56BovRBGXDqnnY</vt:lpwstr>
  </property>
  <property fmtid="{D5CDD505-2E9C-101B-9397-08002B2CF9AE}" pid="113" name="x1ye=198">
    <vt:lpwstr>9WdcpWY7Xl/rKUEOkVABrYZ4zMIkUxhhfTrk/mHkC8a6cajAMzaiy+pd+WtAbBH5oquIh2Lrj49meclvn9GN/wJ4to5OXYrx5h0w2oj67fQXBJfGMNFrq5EmSJs26/VUdxm66J1QAcBuwLYBl5mk143zb6SdUjoXHJFNwm568e4oitzrNW1vAZOe8HA5QA5FhIDYB2DoUT23P3aeKqZrctbkfAgfe+PRg0WuqhtyWOxRBLr6rfY2yburpcQnKjl</vt:lpwstr>
  </property>
  <property fmtid="{D5CDD505-2E9C-101B-9397-08002B2CF9AE}" pid="114" name="x1ye=199">
    <vt:lpwstr>WEV9CPXW+9YWKsZrTXDTya2VPs13NpFDkW9co7we8ff644amGM76+3LAd9IFUtZf/r5M6GpoUW5WvP3RnxkQ7Hajyedz4RDhv3z9RhtqmBWi7DjpY/pSGVsjOUHcPYgmTNF75TDN07th1vJKNgX4F6epjeSW1fSGN7rwstIf/2+OIhvKixC+IB8UnmdYc3spAEIFeekgdH+cVrUgsbngwngdOuuIjnQfpKuDYRwvN2s/+I0M0AdFdZhNcyUQ1rF</vt:lpwstr>
  </property>
  <property fmtid="{D5CDD505-2E9C-101B-9397-08002B2CF9AE}" pid="115" name="x1ye=2">
    <vt:lpwstr>eY1zuXhwW/3ITU2BAHaj1gd7Adfard3Pv99ogGELGJJ9Dm4hzDBSFU4oZ2gmV+Zm6PS8/QYvE+ZkXdaoDM+BMM4WrFekquNq3qQVXDAoTC9n3YIOWNhXGX1kSCDP746XTnU+lhBkArilnQSzXW0SuQmU2y06QYXbF8mJFxY7KLLCRlzGpTtn9vdlI0dIaC4otcXJ2hqfPaE4XwMm5Ek/Da9sB0lXmjzVmzcQW4Cvk8LMjekyTL8mKnNululcxW9</vt:lpwstr>
  </property>
  <property fmtid="{D5CDD505-2E9C-101B-9397-08002B2CF9AE}" pid="116" name="x1ye=20">
    <vt:lpwstr>58z68YfDFaMHlk29YPkxKymIev+dB7bhyLgqQu5bCIHQGHn62NCrhZv519aJirYICfwaQSyMwQpMjbeaSzoLxR/gZo6hObmkF478F1UIjSp+ibFyD0tVcoR8jqN/t9CWHY0k6m/Na+JVWmR/Q5L8XoKZTr97OtSV22mNP05fArhwKWlAp/Ma1K+JJQhnUxsphGhXtrcbJYSHdb8vDtPouMRXJK/E6twc84KluhxVa9QSsFbMhtPhQGgwM2CJLcp</vt:lpwstr>
  </property>
  <property fmtid="{D5CDD505-2E9C-101B-9397-08002B2CF9AE}" pid="117" name="x1ye=200">
    <vt:lpwstr>wuc3HPFKomFlOPIMt1oyYO69OiCkRmwuhHzg5Qxr9Z17j0IU0SW+P8o9DBQS2G90vfsIrcDL7/rxUvDjJJ+Bci//wqoPxPsYd1WUV1ZaC3aDrcWn0+murVrb7L8dK79awJnAkarMpu/o+oChzg+LsN1W2OFc6LnGbSDQ5fXSWMJBh9Ag/yI9xoTliEyBdvF4HGGsq+bAEJTh6eUpHbNfBH1se2KvQANM5i7vUjE0ftWLOTxyLQknaC0swPBpc2m</vt:lpwstr>
  </property>
  <property fmtid="{D5CDD505-2E9C-101B-9397-08002B2CF9AE}" pid="118" name="x1ye=201">
    <vt:lpwstr>AgFnjeuUawSYyABdWuDQvZPBkXBa5NiIMskMKL8lgsTmmPvy/O9p91KTgnEIbtwLTkJ85ND/a6Yp/BcHbDoIgAADQD+IF5qV8VGlL0OUFW/pGiQtSQmVN+frOSRR+l2vXFHEtlXsEy3RzHtGiZJKEdQZ9vTcm2wt+jNjvWAo4Q7NXMVyLElWXbZOmBdLE/deZAsyUvp5RtVh6StBorW5NfgicI8HhIsmAGqgpotGuVjdASHh4PwfXuacmjUQo1Q</vt:lpwstr>
  </property>
  <property fmtid="{D5CDD505-2E9C-101B-9397-08002B2CF9AE}" pid="119" name="x1ye=202">
    <vt:lpwstr>o+0y8e8j+dqoLgIMcAAA==</vt:lpwstr>
  </property>
  <property fmtid="{D5CDD505-2E9C-101B-9397-08002B2CF9AE}" pid="120" name="x1ye=21">
    <vt:lpwstr>5+FSBL3azCgyuKQVD2+9SLCZB5SD5A3nlw6VCYEWcPgRTj/9U9honOdsl3jQOkdEKdJ61FQaf+hdA0x0kGH4wy8emFlAHWDw+hFqtxV7qUyEHgBSxKTFMstiTpDihlyGENl+R06WQxs8Nw0fjutiRMHj7veVMOMIUNQoVLK+Nz775yw7mh+EodcBVZjs4t9HpIG3eiF81JbUtd92yWdfasZthzEbln78K+plVUeAhAuYhEE37i2Ml621Jqv7bDc</vt:lpwstr>
  </property>
  <property fmtid="{D5CDD505-2E9C-101B-9397-08002B2CF9AE}" pid="121" name="x1ye=22">
    <vt:lpwstr>yQfnn0kQm9t1p/cynOUFGrcr0cfexNMIGGn5y6oKyvX0wbt1Z3Ukb+ZyEZT6WyWPtq+mqzhYZ2U3KSdDQLePrmqI4gwwbHHIb6Y5GM99TNjDNvcu64tI4Xz8/cCvqBE1svYZJj0DJ//vGMP9LkYUsLPW61Y/TUclmJwSnS2N7ARj4AWOO4sShunm/PtDq7rovPRvE4WmX3/JAYTxRU96RTjXIGz8Uu7St7wT77aHUOgBPQSHYjFvEWFPRR6e9nv</vt:lpwstr>
  </property>
  <property fmtid="{D5CDD505-2E9C-101B-9397-08002B2CF9AE}" pid="122" name="x1ye=23">
    <vt:lpwstr>WOpoqjBR/6KFxLEhQf25pfVOz09Lr+NrLWq1INTEKMe375Azw8W/ofsaSljK7cJXDOAB26S4tuhf2OWT8dX5INBvCL3GGpcJP2e6d+uhqaHCbs+kDn66f2tLRlvImkOpSNB92/IzrU5OvBt5YqVgiuog4J9PG+W7crZ6i5wfjini+m8RG4Rm81FHZOWk2pb9hLmrtytNnBRRYsXMmYR4+BboUFYWm4q/HU9eN86/NpfsShtMS3I6IsL8/cLzE1u</vt:lpwstr>
  </property>
  <property fmtid="{D5CDD505-2E9C-101B-9397-08002B2CF9AE}" pid="123" name="x1ye=24">
    <vt:lpwstr>99p4j+K9TOcB9C5exC34yIuzCKK3kgt/AVy+FXnsaxiwsqdDoSePfjar3o3WJjz2GFW5uUdJNS6t55nWpA/DHLxEzfLpgMj+N6MEYdQKX7UStJ9ufFJ6cRTS5PspuVPismGH+1mbvNg8kSaHn8RE/2bSH34d4cbLMrEA0hXx1hp9fZOluKS7JN1uY89mo2xmI9jyDpLDR71C5/wtNR1BXJCpZwpQjKX8oAshH5HDtnn3QlGoWCUTTOOCQfCRN3e</vt:lpwstr>
  </property>
  <property fmtid="{D5CDD505-2E9C-101B-9397-08002B2CF9AE}" pid="124" name="x1ye=25">
    <vt:lpwstr>RwclSjx6tOPeGTv/kLVU7poGuwW2m/Wmv21M12oJbIV/tPezdOhraWganqjctdJ/Hb1fiPO7Gt7VFdFAhRjFgyJb4lIxFnWY2FOCHMQwqCbDAYNw3KwHS7EXt73PhS8kN050GkfwQ6khATQqMaecW/vo+B/8K2WI6xTZxQ5XpUxp30JZ8h/WSicUiqO1fdP/G9A/TKoplLG3kUZWo993m5ERuKuDwI6fgtsu2xYY67UQpa5voKEtCE7I5T+AeD6</vt:lpwstr>
  </property>
  <property fmtid="{D5CDD505-2E9C-101B-9397-08002B2CF9AE}" pid="125" name="x1ye=26">
    <vt:lpwstr>BLfR6g5T/jvqIDsNDSky7v59/bJR3ICb840y/XCy613I3z+YPlzQRTMGmcixbS39V6NNvb1BiXzfJZ+69Pp84ygifOjBeqJ2IC31oQL37xnw8ar6V0jV/gc/Hx57IGmhycN4QuiwTtUMGcnTaCOxh7AqfGk/jOFXr3hf2tOoEC0RhSj4Go68luL8k7FnYojp+oeV310n37P/Lm5U2RSGKLm+zEV39Ar9sYmC9e8iWmQyL9eK/rUhCeu7+Fd45w/</vt:lpwstr>
  </property>
  <property fmtid="{D5CDD505-2E9C-101B-9397-08002B2CF9AE}" pid="126" name="x1ye=27">
    <vt:lpwstr>aOr6cZvHN2PWTCUB87X5E0YK6FLx5/Cv9lhfo1JhGVAT5s1H2gwXFMCXaqMCeYAXAxgemASWXTT/NXb/RYndnf2h+tkySaE65LNzhJFbBtiM47AF8e40fArA7PTbaNP0E8tlWhkLAfOfnUEJpmx9L0FzzpMz/+RFbfJ2uxSl7DUx/BHpPcJqgo2rxkZ7UODdD7HnxDuE5MmZUc//C2x3g4hL4XSgBfOzjt/5EaMr3AS24B3mQM1sfwLaokXUb2+</vt:lpwstr>
  </property>
  <property fmtid="{D5CDD505-2E9C-101B-9397-08002B2CF9AE}" pid="127" name="x1ye=28">
    <vt:lpwstr>UVZbfsgbC8Bv3lcora0tI0053c3gEbq/TGcETUt/XN4cdz3gnrevxqc6ShP8DBHpkcaGm+TaQpGHXHuwewTMNsKGNa2m6CxPYrhnmkGK4cWdnQNHpaDdMy/Y0/R29ChKbBRpXUlbzPSib7z9luEeFQol3V+OiinQVt6hF6PoIyg1iNhTjvzW3R6tiW1jCbAi7zH310YTShc3La5I2AiOlSbLBhjXQEtiI4M4mszyrAXFsXc7LM8MSj8bdE3olvx</vt:lpwstr>
  </property>
  <property fmtid="{D5CDD505-2E9C-101B-9397-08002B2CF9AE}" pid="128" name="x1ye=29">
    <vt:lpwstr>BX2zZbWz9FVYlHG2DTeDf3vsyP8Ov1jdkuYGhpQAzG/iqR9v48Ql/nYe8hxftwcVk/HZ/HycfEpRFhUIM7/UD/lhIvGvE6T7ZkvVncv485pA3cjFWLAHZFjLCL5X7PzZxEaWHCOfEbEo0+YtRTm4LcLdPzpEX+Ob3GCC3EHvonnvwp1xg8z5Y7P4++14SP9RIAJYloMKVg6MtZNGPphyRm+5yqS4nKvtL7ouFvmALWvrExWf2rBvihp5FujWnMi</vt:lpwstr>
  </property>
  <property fmtid="{D5CDD505-2E9C-101B-9397-08002B2CF9AE}" pid="129" name="x1ye=3">
    <vt:lpwstr>WfCbgVBKEngzLFcmJ20AudJDvfai5Vt+k1psKuda7+i0r1IAUohAi5H7AvbLD0bo/fadc//ZdecZyG8c1ONcWsgZLHS2lBoIakA0qwUadl8H2/QJxDqCVoQrEL2Y23JmglKq2mTQSffmFw2NTJb6ry4gendAKiEC9oGVezdKfVRU9miTwwIkOO6WIXlqQuOK6E/CZJi/eR7vVXju/67CGat8kWXPZmDIVnzUgbT6sYf6caO50qXeAbP14hqwP3v</vt:lpwstr>
  </property>
  <property fmtid="{D5CDD505-2E9C-101B-9397-08002B2CF9AE}" pid="130" name="x1ye=30">
    <vt:lpwstr>C4e6e8sLIrOVI6Ztp8zJ2GpbCE2O2Ap9zRrHEaI4Rp7Q+2Sgv8ZfLnbfLq8R956Gu2sVzIFxaz+vIK+Fd+NaTs7nYyFwQGiKZJUsFNomdY80EQ4ePcf6ELZZfjbGo2D0z9TYaC1llfWcEBTKGwTCgWLlpaB9zyGPFrURQ80ake5cOt+vaS82N3LuzvrJ2f6AhupnwVF7Fl+WdSQ5kfx49qTcikDyPPmi+1mrIWCh3YLs8izLFKBQDRtT/8k8Gcl</vt:lpwstr>
  </property>
  <property fmtid="{D5CDD505-2E9C-101B-9397-08002B2CF9AE}" pid="131" name="x1ye=31">
    <vt:lpwstr>AgiWamuRkxjxUtRQgoy3dPEe5lFlj5DDvtZOhZHC+w/N9mY3++Fq9dIL9cSRAIaq/EbF8m8PA5P40wfNdv1zMTI2C8GsFnGbfhXyT5vvH9Wz/J/Ho3Cf8vFtS5+RkW6zNy20j/EQcvGK06xy35/CwAcUG4aUJsthfAjv5UI4M6nDaT/bJTYpyyZzF34+66FY767M+oBVuFBrum1qttfoEOT5MLkWD7cSIDb3jr1pjsTe1Un/9+dLuUxpIy67T/I</vt:lpwstr>
  </property>
  <property fmtid="{D5CDD505-2E9C-101B-9397-08002B2CF9AE}" pid="132" name="x1ye=32">
    <vt:lpwstr>TnNXaOP7p85yYi81Aep/zAcrwj4IHHkosCS8pg1jEr/5OCQmkoe0gCGQfmtmWjqiAo5RF61000DuGnQZKaA8xA7sYu+cQ46IZz1SGQIc3hwPG+3E+QSC9uBiDemEv9TQZOJ4868JS/lm8AkJyzAr4N63x98QOhlTeX59cIhGoCXAtAxIKl7xHduKTY2OEtd5h7D6ET+sa4d2jwZgooaxgz8/UlUbMLZXDtPuG+4/0vvTqyzfqFAMUVr0EiY4feu</vt:lpwstr>
  </property>
  <property fmtid="{D5CDD505-2E9C-101B-9397-08002B2CF9AE}" pid="133" name="x1ye=33">
    <vt:lpwstr>PyzkDxFOdt9p13LBg6VaSImHOp2J/gjGcl2zS25VEN711qmdUbow6B4WV3NNaedafMAGXxn2c+NktjtJroCE1SOPP39m2uR2H8EuAJ2nHkotUNPHiI3esLDSuqm8tLavyxrGtWqldouqeGsrLniGMUDfoqPt3uHx/KSpiz8VRZgXjrSNd8Cxo/jHW6SiEP0Yc2R6A+JRyToPHMHmUkrYFrIZjZBrgx7t/KLSqpX0jlqPvGdlNcDIuf32QToeCvO</vt:lpwstr>
  </property>
  <property fmtid="{D5CDD505-2E9C-101B-9397-08002B2CF9AE}" pid="134" name="x1ye=34">
    <vt:lpwstr>bs+Q0iHMYaxnD4PiMtamynDDl5ClIUBFplM0MF/Ojp7xXAhPiT2Z4sHVVPUdJnf6y1DHA4MtlbXW36cWzgH6Vaa86J1OqvFv9UKditEIEmGw97FY9SOBNp9rqqeLM5Bv7xrFJtDKlh75cYtw0kdoq0LR8BckqwMjCTReaj9ORpfz3qvc2hpyA6UR20+drCQCs6OSPD1BxTdie+3eWr2w4/JfpHUoIeeGmm6JLY+t9osib5jjVugm9W0NEPxpuRO</vt:lpwstr>
  </property>
  <property fmtid="{D5CDD505-2E9C-101B-9397-08002B2CF9AE}" pid="135" name="x1ye=35">
    <vt:lpwstr>kQq4BhODx0D+8kueeaiayB0xf4kPRi3fWG6Xe+SYt9HsjoCe0cGo3dPNzIj2lJNzFXwFOTGRogu5+UmPJm+GVAozZ2Im/7/ue3oAMPv19uptymb+izZfLpAEmTpr4IqnM/0dMhzndgip/54lloaJEXTFMmntJ7BvlyBxdHN3AyrWiXxTcN4G/rAlwaeQTPI1CgBmEH4gF3YHo8LlOXIFNj3Pf9J7oJeAkQihQIltui0wZPRLrRxCKsnC2X8RYni</vt:lpwstr>
  </property>
  <property fmtid="{D5CDD505-2E9C-101B-9397-08002B2CF9AE}" pid="136" name="x1ye=36">
    <vt:lpwstr>SEdOGH/XJXeNpf/YQY5tN55S5xfrsG7/1PKTdqgY6wAOnoODIiK7L8Ka/3ylJBi+psCoKLXzPchpR/J1nP12SJ1E/uvYcxsWIjIUonnXblhJUir2VUb1AELJ0J1ACfmiBtSVNrAa92dQKWbI4D2nBWIP6HlE7tLQT3lS9doKvMipLA7M6hvEpbK8EDfpDt/KQ4tpJXCsKJ/L1z66s3tvQW6hIKCt5rnkLFur6aXjVWmcGZCziSaNaAcYnDVsvMg</vt:lpwstr>
  </property>
  <property fmtid="{D5CDD505-2E9C-101B-9397-08002B2CF9AE}" pid="137" name="x1ye=37">
    <vt:lpwstr>MHnSDUrklUSeHzVnO0SczMrMPv6RIZvGGlN7F2E2MOXE5oRuWCMkoSIHwWrRBCdBH7+f+Qebb1Ic/rAPoDJBjl71J5bO1EU5tiysF41bCEL+jc5EVC/gzv322H39injAQDA2L0OcaAK1zfoJei8xBu4puJ+2At2Etg/3FYO7vvcr+5Cxvrx5FPNr7q3n/bkPpzYcSvN/EEyHPe31u3ecANxVAEFIj7wICHpaCn5usVWyhwbYSf29+Rc5EpfImAn</vt:lpwstr>
  </property>
  <property fmtid="{D5CDD505-2E9C-101B-9397-08002B2CF9AE}" pid="138" name="x1ye=38">
    <vt:lpwstr>cRjIF675FbOOH7MMgjAMPEFm4YZGkp1qv7l3H3+1TLZG0PIciheQuIIAiJU7YIo73t7mGj0NWgK559YE6XAJAbgIshLARjsIBqUU1NCJH1fOFrPoVIjjndt66WN2dDMDqOEHg6+hSU6dRGXfmbxF0mKXX5eDRFP+7jVXTjn922+Ea1/G9EXVHkP7xmrM1/3UNcy1S5Z3ahSFRQcPlv59m+WL8QaUN8WKB8QmOVRK0tiubEumUe76t6VkWhhHN7P</vt:lpwstr>
  </property>
  <property fmtid="{D5CDD505-2E9C-101B-9397-08002B2CF9AE}" pid="139" name="x1ye=39">
    <vt:lpwstr>QHTz8v2eA8N+PsdonlNRQn90YYGI9847VSjBy2A+4AwH74xz7yjJ16pz77NXBRKRcMXQAy3O0yEadw1IlscYA2hi1YPFccfv89JEUTer5f6CxZ0yrQbZgteJY/q7nerW7XUAJ2QzJyUzXRv7AKO9M90ZoLQc+9yDGiupo7llW2yF3syMHtxIAqul7o4b7t7tHYiJQvvhYBSnDbnU5ija3tfOj8tu1qKhorC0umCWjNA53T5aDr/4Tc2tNs2XTgn</vt:lpwstr>
  </property>
  <property fmtid="{D5CDD505-2E9C-101B-9397-08002B2CF9AE}" pid="140" name="x1ye=4">
    <vt:lpwstr>2dZ36572NyfRzP9FW05WlASKDPUOdGOowVZmWBHrYuMF+LcKyW8YEjUM9Z/rTcd3tZRVUPyBBSIBdkfY6cx4iMiOWnvND+Z3Nc3ySpcs7S8gSRWLYtevnTtVIVqYvzHqh2U6PnI5JRHBzB66wk6To9llyP051tbcaF25pDfhTbNKC3WItqVMQ98KAERQzB+g0KwVP+YfYS5+qSRKbEh2f5GjCCqwgd9mDEhoJo4upULHFvAzi7q9kQX+rylNZto</vt:lpwstr>
  </property>
  <property fmtid="{D5CDD505-2E9C-101B-9397-08002B2CF9AE}" pid="141" name="x1ye=40">
    <vt:lpwstr>/lQl7pvq/DF8ISh/Q+3izQPSwpshBTX/ab2kLjjDDSyhXJlMUdR8iTm4J+XQy9rf1NwO2f6dTBb9nvXrzDgSSuweIPXmdhj7OJg5pB9nKJlz2c4ewU+eDjvplCVAIOcG/14KWumVBvGQ1sHqcR0bVg+q+HRIWbfjUjkXg3MC8DeQyGee6XrrLanAWIzzj6XDPTKhMRM2D45qcEIINkLFoi1sEp/wwduMcxSp2EGWsJ8cxUlGBPGlTx3+UgJ7TA0</vt:lpwstr>
  </property>
  <property fmtid="{D5CDD505-2E9C-101B-9397-08002B2CF9AE}" pid="142" name="x1ye=41">
    <vt:lpwstr>2wnCHo81W0881qDWQE5yUoFEBgS/8ZGj61Mr26hAvoeT+XkKS62OkzKtY+givIbvzEd79op3zJTty2jBbouA1qNxUWXHrQyTz0thiIQRqWr0gtx3ABqr7zmbKejSY+pFPBdbreiwqKTLqqwWaFTCqa6Xi0hdNj1Xt503+pI0va/XpkMDA+qvCfvl6WBKA8xOdlK26DX+jEURqVanLOU7KTFcKbtVUAI7luDgM6k5uwn4ViQCVj6ciAEH2d4ZQgB</vt:lpwstr>
  </property>
  <property fmtid="{D5CDD505-2E9C-101B-9397-08002B2CF9AE}" pid="143" name="x1ye=42">
    <vt:lpwstr>B1wdIMptPNUAzJxhbVx3ocK/96cw544cgiRZpFMpBR7zdQjYpgDusq4mmzdjMHDYOb0e65vci2+gw+t7/wyRvoVX+elnLOSFM/weqZOjV15Q7E6F9Yl+OWRSQjkhwi67HfbcuMNnHOIn/IA0vJ35oZzQRJgJ+It0RE4dCesrwJ2MHu4WuoCmNqX8P1ieG0X55qTKwncy5mhTvonQYGa243RipKKNWSfxj+8Jt9g9ZnkQpDp2kRkPDtmY+CCTAFX</vt:lpwstr>
  </property>
  <property fmtid="{D5CDD505-2E9C-101B-9397-08002B2CF9AE}" pid="144" name="x1ye=43">
    <vt:lpwstr>1JhAtv6nHEe6vja/OLfDRR5r99iDmONUawA91Z6x4UOoTyZ02uyxhzsIoa/iQWh0bexT/F+3XyWP+gXUx7znU9tNNAYHsG9zEeCsAwUKGz+vbWEKsHANtMZVgdKxSFYiauTh5GQUKilRgE3AwL0tj+PeSCJWf7uU6QHJ9hLs8uA75Zivby1tWOhiuMsD3HcOLbkfILRIzZfGjYFjCe2wsk5TvXlgOnCqmGMIhZxi1ZxeD0QNRv/RnZQkbnDOmOc</vt:lpwstr>
  </property>
  <property fmtid="{D5CDD505-2E9C-101B-9397-08002B2CF9AE}" pid="145" name="x1ye=44">
    <vt:lpwstr>HPxACgHkHHK/rmFLlwbLjLUEDPOiEYGorhzpFTfz118BPInk1gOzj7BWFPgE/RSUKq57xNSKBznhU8NeTqEOo7pcda9JaqsQuds4WgCW1dMq3aeJN0YG0tQ3LH01lqif7fzw6Ew9aSJ8ALgEyo1OVtfTAvpq7GxB7iHHXvGtUMbk4Hjr7Pwb/rZ4NzCLaR3NkBt5SoFN98qGo1CVbjE3tI/2zn0Nz0YS0+0duyba1DdmfDSCIL5O0PfChso/sDr</vt:lpwstr>
  </property>
  <property fmtid="{D5CDD505-2E9C-101B-9397-08002B2CF9AE}" pid="146" name="x1ye=45">
    <vt:lpwstr>A1CMv68gNiCGK4oO3R9W3jxAMAyzqIhkE73hTRm602otyLz1UXd5i2I8TUuMvXHIeoinkjEsvaouRZqdZdi8P8W+w9cM1aurpYlyhJFHLCdLkrGjuEPAXWJBEAoN/TFLtFmvIiFiWhGabMhDA678el76sVqEUXyvt/BKb3jm8mbjnNS9lyylAFQmR0l9N/VQkEG4FP/0HoneXMKWZu779OzS+pedDYBb4JCxo11BzKkIHabUNMXqLlfKx65zPRH</vt:lpwstr>
  </property>
  <property fmtid="{D5CDD505-2E9C-101B-9397-08002B2CF9AE}" pid="147" name="x1ye=46">
    <vt:lpwstr>7kkg1tNdDxkMWG1q60RK4NucKZBYsH3JvmfyBKBxPAGTlO1l5LWFu3IZ3/2Xerem6Sf4CyHEbqYqLgA9aPqwIHlOd3KQYlfpxMM7/gW4M5C0Pv6svaTCeU95L5d/WSd/9F8Mij7OIPjVDhOi0lo3fXc3svGfjAmgOfhkOCDZu+Xl2ZhTQZ2SXXc2Olv8QmasB0ULROcQy5pNA8cZAtC1rx9tbs3RovaguMhcQTnm120oNaybv8VWssifxPtc/Zy</vt:lpwstr>
  </property>
  <property fmtid="{D5CDD505-2E9C-101B-9397-08002B2CF9AE}" pid="148" name="x1ye=47">
    <vt:lpwstr>BlpmR6BWlX9tHAd4drn9VTJwOXK4M2spvCXiZN0WpLYa0S7b6SncIEU0Abm24p12ZOgv2n0u0mMkGnZs9ERQtBh1lphVi/vypf8CXvG3tg156AVeg+Qra8awSsYF6O3iE8ZgAP+AHy9XiH4tYgV+vEzQGb6awbhn1aXvYDZ8IHcyoshdIaGAFJbpnqMF3dA21jdNMDPy4SMxCbDVwnxX8Tb3DpjgDpomicqOlrqwdVpzV/3hcravDcgQdEzUvAY</vt:lpwstr>
  </property>
  <property fmtid="{D5CDD505-2E9C-101B-9397-08002B2CF9AE}" pid="149" name="x1ye=48">
    <vt:lpwstr>wH1/GOBHG0pRbBQAUgyWuCAmNT1dSGFjLo9rs+WBDvvVDPHbDXUG6jo/AA4lHq26lIfCWcDtQEQBWxTDG0CVLs7wrcGL/omCdtVnWv4ylQv7v3y8q/k1QvJq16RXq8vDttzdBVd7ledmTs5EB2n1WDEv3n1MJbiiG7CkVUsx5r9wrSKty+OftnWlB+pMc8CpoMljqCUdtkDaX2UGrqxaVKMYdRDodba+kt2B8mVFwiGNW42B3HrDCdZqlGUj6fP</vt:lpwstr>
  </property>
  <property fmtid="{D5CDD505-2E9C-101B-9397-08002B2CF9AE}" pid="150" name="x1ye=49">
    <vt:lpwstr>HO3MbThb8q93tvBT/yeFs4+CKepYgcSw2HCsgLm79sYbHMkZqFHqJaVnXnZc3gxdoo0NWaTz1p+/1ndDs/ZR0Uv/B7hUwa+aLcTFFSMi98kPGdI7O+UV/kcLOqgloP9QZ1VxR4OtpB10ZG55Ny77PouRI1Q0lnSfR2lBVRVOpQT7ZbLS5jlEKarRj8WS4vf0h1zWDleTgkf3DWSHnPiTidXauORcEXhkcH5wSUcn+q36wMG4wEABKW60N/R0s17</vt:lpwstr>
  </property>
  <property fmtid="{D5CDD505-2E9C-101B-9397-08002B2CF9AE}" pid="151" name="x1ye=5">
    <vt:lpwstr>agieFMOzP8Emz/XVuI0e8LaVq+gj6rpbdZDjckxmGX7vEtl0fSWQ6xE/xU/Z9b7+N6wGwoIBbWkpHb7H/sX8eMLx8Rma1qL4/piwqaiF9UphI6Vmz/rCEMO3YLY5k41XPbzZ40XhEef8ezV0H2m5Sk9GwzRpi15jxSMLqR/Q4faIlB8kXLqP2ugdfvj3JHMAvxx0oP+589WWXh7uROgBz85yRfFD4G8Kfuna/9Y7OUWmeUq4nDYGZSzAoGA4ryA</vt:lpwstr>
  </property>
  <property fmtid="{D5CDD505-2E9C-101B-9397-08002B2CF9AE}" pid="152" name="x1ye=50">
    <vt:lpwstr>vhLAFljkaIl/srCrHgONUbr18TAVeehfrP5wcduY1ELQmL5vzlExh6ipkOvISGEJQnfgRzrAc4GWTwi5MV4F5EjbX8jj0m/ybMYPKKzJa6e5IoGwYMUg7A/NOjKc3kLYAO/jUTC+shEgo8V5Tu+v6EeW+KR1KxIzqRNNMk8WryAKA2ls9TzWP/SGJ6cBAHWoeOCT5gDA5fAfPgoSy12csG5jQw4uBIwaxnKDkm+5p7DFaV/C1LyDz//aoJetqM9</vt:lpwstr>
  </property>
  <property fmtid="{D5CDD505-2E9C-101B-9397-08002B2CF9AE}" pid="153" name="x1ye=51">
    <vt:lpwstr>w7jooZsOV7cLZ0t5l2Xihw1Feg/Ed9z6+4dJH0T6b1QvRNlX+vvON3+7v67HyGaC94UtWKmJdf8olUs36qQANFcQf2Opy79qxfLIN9UYqRTVRA7cl/QBH6JAzvIN2dDq4+4XHNoJE0ibi/+WPD5pfmP2R2+qUJKivGiwwI6o3gEiB3HYJcuY3jV9djFAelFFbbTQAObDNCi4VqFAYltCaE5ioenomJomRYNQcgCBfL5/jnd+mmCiAY+IKqvP8hr</vt:lpwstr>
  </property>
  <property fmtid="{D5CDD505-2E9C-101B-9397-08002B2CF9AE}" pid="154" name="x1ye=52">
    <vt:lpwstr>VFCfTcLoEgtDDff0/49ms4AbVVhnF/uvb9iAlHAtowTvQpS8kAPKYrY8Q4FxBFsEZA7Qxb7tv8xJbwjay6p9P41wFPVYL34+K+AVADyiXwRo9ie9p/XUDVtPC10eE8e1aoOBPNLMF5VG3iC2OorxVdOEbZTJISZVLN5895W8n7aI0kf/Zf0cGuiCRwNXvpwmcHG0yUaNnWEdplHzLTQgY9+uXvkneeCPpN+r9H5ybKEYGK5JY1l/AKmetDySf6F</vt:lpwstr>
  </property>
  <property fmtid="{D5CDD505-2E9C-101B-9397-08002B2CF9AE}" pid="155" name="x1ye=53">
    <vt:lpwstr>q1SaC1GhmLA1dbNLbachzepoiGworAkbesOYsx+UuhLUvTqyAFsE9UsvQB6vijoQyp3Ks1Qd1HI97aGMsLYFdv1gSsWZji5K8ECJpom+Z8i2gh8deF/aqiLDmrXUaafPxcpC8k/FfVpPWzGd3//v5OAzBovP30BiUgEhGjeVWx50M/kGK4Ia1muYWxHisRceiSbXAkP1FGoD3J2Uqv4nyrmlPuT74/uzfp3FNYTWAHB659BQbxaJ+fdgmaAMj9f</vt:lpwstr>
  </property>
  <property fmtid="{D5CDD505-2E9C-101B-9397-08002B2CF9AE}" pid="156" name="x1ye=54">
    <vt:lpwstr>mObyu/6SOM5KzPu/NFaXeGcntzYwmHZME4N3ieSoF2eeSXlPqnaCOqilgSSqKNdpuHWZ1NnFeQKBVgM9LLXTbsvir4zZxl7DPnAvnFNe8068AExsBVuyLFf0euIyaRmv0ef3lUYPVrsMvgHOf6uDNDucNSKUQtkEI4XbS78bDJvemZM2G5Bcr+R+cQcRtj90fU3d+VIjPQoSUOwlzkFErF5maYWdCL5JHtx4YcSVrJWPSAFYM6+Pz8M5+Z8tfEl</vt:lpwstr>
  </property>
  <property fmtid="{D5CDD505-2E9C-101B-9397-08002B2CF9AE}" pid="157" name="x1ye=55">
    <vt:lpwstr>rL9ry1fMXBbauTVeWN+q1GvVfpGiWVhKAHpr6B2jAssYkWgwHflXTS+rp7RTfmnNOXOLzmObulr8PKnWaEXMHkfxBUCekk2uLk3lhHKZ/GCqknhMCvP7qqEagJyQjDoEURc11lp9lhY8wRgDyGneqfn3poFiv6ABz8E38wNG5vCacn/IizD3IZWDeEfkBXkZ4WSwadtLm7NPjMLpcwDbHamOG6WECJkVhxIBMhiAhUQ7nO31lqpLN2r5esl+Qcn</vt:lpwstr>
  </property>
  <property fmtid="{D5CDD505-2E9C-101B-9397-08002B2CF9AE}" pid="158" name="x1ye=56">
    <vt:lpwstr>gHB1HfkhnkAy9U4TXZXvkgy1qknbMNe2fQlcw7lLUf2SCOTVLaNYeCR3+fHj/nr7St9mnAZwcVMmy/LC0oQbwGvcpnDb+XrYJneAflueHuxmoLWbdxJh/TkogJ5AgnlH3rtyecNC44d7ct7d9P2qTrcFc2dtCzwft7DVDN9ivKz4AUcv22GVBiSJoQa8RYjgYK33Ug97mWopCoDVKKJWD8BRJn6QK5wRfDSrSeqR7OzY+r+/xmxgtw7io0TlqaH</vt:lpwstr>
  </property>
  <property fmtid="{D5CDD505-2E9C-101B-9397-08002B2CF9AE}" pid="159" name="x1ye=57">
    <vt:lpwstr>Z46pul2o8P5QQ9g7CKH2VPaf/+svI14LA/Ki0hXf6RIkibxwGH9xNxb1eLbDyNLF9Qt+RW981/uTuYSKpXpFdqoXaQmCeQz+WwE5HUXFaUepwOldGpYhcaDeobdYVXVEP8KO4mcYCVW/0qXc21Ubm73U0waKp8+S6uKl8zstqNizFwR+dJVwPrm79ANz3GbLsruv2mw+Qj2wtATcBP29lUyW6sLv1CPO2cQEYwuFr5KUBQswZOpzle00x21Japa</vt:lpwstr>
  </property>
  <property fmtid="{D5CDD505-2E9C-101B-9397-08002B2CF9AE}" pid="160" name="x1ye=58">
    <vt:lpwstr>x1nR1iGUptBP5Gisrlwt6CTTdwdWTQvx3ujor4elGXrIHqDtfy8wUnkc/b/w4tKHKU5yVjoRcjR3BVxgv3yVqtuCaeInB1yPhRMfwcmnf56XecbpU+NqfY/OLJMMz7fkirP5Aua73tzZaiBmXlVcNcJYVtGp8HxeQGny+PsEXx2h3RSr/OBLqzV1N2NQXR+DzIeNrS0mZW2BwNeTUQOQVfLjsLDHWwmuS2X7wvQf9/P8RSR4BvKq+vIvgzdQiZ8</vt:lpwstr>
  </property>
  <property fmtid="{D5CDD505-2E9C-101B-9397-08002B2CF9AE}" pid="161" name="x1ye=59">
    <vt:lpwstr>AjkdY2eQKb7cL0s1XujiL3zdGZ8bZum7A/uSanLNlGH9E6tgXyjjfUZy4reFFnYK6D58XX3lTr1/iFNfgPIgl8uq9RvlPqJsWxKYwve4xAciLM/yVzVPgOCYllKovMjwjdNLpnPmzHXZ29Ze8IhxsROlSWX31hBkSaY6Ux7ZN5+wjVUNaCc3OjX32OETBwwoKta1If3i5/dNqZe32KbSDxvJiruPe6ITqxt7d2hlix7YMoPDDryZyc4q3Z/bCxd</vt:lpwstr>
  </property>
  <property fmtid="{D5CDD505-2E9C-101B-9397-08002B2CF9AE}" pid="162" name="x1ye=6">
    <vt:lpwstr>wnSwswuzKAwcRH9prk+HAuKhHGyR6HHYf07h12MYYVpop6qLGg7LjwICKwp6xGk9kXkgtpb52iclbeLa/Gmm0ZZYvFxGNC0JvsC+JIUv0GS2OCboAr78gagP4rDrB1RAghMuiEmQiPpomYl6TCNMniw440pXJ23ugPt91CDYNTwJgaYFj89cIhRYQ2iYOu8JsjWZl0Xfy3iWLyNo/eNOcJ4NUO2yYfAUH/DK3FPebv1I6atyZDsVfLd2fE7MCFC</vt:lpwstr>
  </property>
  <property fmtid="{D5CDD505-2E9C-101B-9397-08002B2CF9AE}" pid="163" name="x1ye=60">
    <vt:lpwstr>82RZRSTADSA00kjZl1dFk0q/Z3px3Fnsw9mdxfOdxcZ57HNh64/u5w1PzdY2bwl6XtcOTU18S+UNAIKdGS15x1o6R5Rx9vqIbykjfurCVnq90DguB7OieuCR+Dt90TYdZXUkXLhAVVChXhZVy+1qUKeRpZT5HsASnZc715gKJhokfvWAQLUArtCDDXMJKx7U5EysZyxk9aQN/f+OSvyb1bjZX2SSCvTMeuhSV6wpoV/wUSXbSwaI9Jc4D0NkZ4z</vt:lpwstr>
  </property>
  <property fmtid="{D5CDD505-2E9C-101B-9397-08002B2CF9AE}" pid="164" name="x1ye=61">
    <vt:lpwstr>xHLf4OWWCp5V94nZmUgNawOrRWNOqbX9s8Pf3tCDO71Y2nWUWZVnltQAJ9TZ9ofOOfIK0EJ2e+8k87usFeBwnPSxMISavTH/yQibaxynZSWeYRajqjwEIj2XbUGyn0SBb62Kj+yAQlHpRqityPcf/Lqvn5T/e8+guS6s6/g3De1JLyov87uKyCEQqTQAdkg/Dh3ieo7amjvaV9bVl8yXpSpJsuvoeGb9i+CvhW8/haSRf7epbYzi0TGu8eBhI4j</vt:lpwstr>
  </property>
  <property fmtid="{D5CDD505-2E9C-101B-9397-08002B2CF9AE}" pid="165" name="x1ye=62">
    <vt:lpwstr>tr5W5fgmeqESmFy/DosK8NUpA1veIOZnJ/qUqM4u78SMHU2ViRAAgMTDzUwDm3I8eheSq/+44FgPQ6+4l58tPim6wP2lVWOLPvTWnKnIDs48fiT0ikSCTj+cpfn9ma+AwlxqtKeQtpatQnR2y8InG7I0O5rTL07PGXkkPtxwvguudv4rz2onkQc1oolXxuTtbG05iMzoBhsvgIGRM3BDecsdLAgvw8h2Mls1K08xKQ+mul/OtOuOiepVK/AQCtM</vt:lpwstr>
  </property>
  <property fmtid="{D5CDD505-2E9C-101B-9397-08002B2CF9AE}" pid="166" name="x1ye=63">
    <vt:lpwstr>GGjRPv5K8a24in9qZoVBKbMXIaa4XbSpkGG2Py7uJwV/Pg1KWYJT2TZ8po5gkHym+5pHuuUejlOT0hAXnh83zF5BPd7XM74p1rnAICS77dzm47Mafxy2knNB+L75n6Bj5nJxljfXtInZ43A6vAohO5yw0dXrXLlRkF8CICxg/Z0MooEjq2FBKQFiMYwjwEXAmPdOl/5Ej0NszXKvDZaiOzzWqHfYK2mV5RbnVnoY52DoiF7JxkZTUs00836In9Y</vt:lpwstr>
  </property>
  <property fmtid="{D5CDD505-2E9C-101B-9397-08002B2CF9AE}" pid="167" name="x1ye=64">
    <vt:lpwstr>3YLspFlPosZOuB/EteOMSHL9IZxqlDLkJVOOlvo88G1FW90A2gksD9GMdvZCuoxuAe67k4diNemqFa/DS/MOJ9LD4AT+DDthAoN2K1zA7d8TZU2zS318eXU+AhfQzd9zCohdyPx5aaQMIbzVu5V6aCmWNBrKbEM2yFxc/z1aTuE7gTE5mox25DVY6EsZCjvY/WwsK+zTHuy7A36WJjgRXkiZ5PfYwwQCGZBh/fZMAy0AQN5Omo97UoQ3pS1Jduw</vt:lpwstr>
  </property>
  <property fmtid="{D5CDD505-2E9C-101B-9397-08002B2CF9AE}" pid="168" name="x1ye=65">
    <vt:lpwstr>4WQ86gotAQsuKsUF8pGxlGKaas2mTh1vOasu6m7/LX6kFjtE9zQ3ZVY7X13sMxWEfuoZENA/LiVGSYkbxnoM8bXFVIvG4f216nNswoXWsxTMk09VBHhv2qOvDdVWQcPVUQBUU9P74On+yk1wW4VNKchtM9PS6nz6UKriauNFDlvrZhFhajrO8U/llXu0jd4eQeHGgZknXWcPCYuHmRgUTs4DnbYg3tgd+h8deoEHoYphMlFZ5YBMDQjfCt/Fe1z</vt:lpwstr>
  </property>
  <property fmtid="{D5CDD505-2E9C-101B-9397-08002B2CF9AE}" pid="169" name="x1ye=66">
    <vt:lpwstr>zQW/nRRNwP28F7EjIaelRReSHMIskIXwwz3UAUYe5lVrBy9GdUPb60NDbs0h5GN4Q9y0olmUa5uiHYDzHLSRNjxOLJKLraUnupgEZJQo6KOjfSZ3PzfPCoA73231KfW9P2Vur0q7rosDvpXOoKV/RGuPUQAswB79+8ZNyv1LPTAShqiv9iHR47xvbO0FMt5L2z1lS5TUOEafrFyD+OzmO5USCKoh/EgpyWIKLIOeyIIuf89YOnXN7Y5aDufveeY</vt:lpwstr>
  </property>
  <property fmtid="{D5CDD505-2E9C-101B-9397-08002B2CF9AE}" pid="170" name="x1ye=67">
    <vt:lpwstr>0tg3gqMhA4bCyXT5NyarY8PIRMCPHRb4zXfgLDsvxV7QPRMrjgZk+B9rFclwKwxH9TC6+3dJpxlkRIoN8L7iQ/7w9mz8xNrHIxg6fvNNUIw9tja8XLNh+xmqXf7qwMGS4eZpzOPZEkynqNVfYShohh0UIj74G+6pnv6qb1wqxXGid32ssBNfAedtGQX1Cd4QbQUBqyjPB7rO4t+uSCwQNuuPrdBaQwlBMYF9FXdykcyuwJ9MVurinBf0FoQxYfO</vt:lpwstr>
  </property>
  <property fmtid="{D5CDD505-2E9C-101B-9397-08002B2CF9AE}" pid="171" name="x1ye=68">
    <vt:lpwstr>T2yKX662Dw+Ejp7Tvn5WSXdW1F+GFzN9RPugern9oxTYondAAEqlZAx3ac3DFzGX1i5nFyR3YyKevI3qL2brfg52q/Tov1ofrTg2CcWzo9cKd0dIV4wVqS7hrrty6Po9r1GOr6JA9cjPjkDycn6A4JxI3M536uw+sW2lnefBWJPn2nXVU59wepyzclYWkbxtoDQQve1ir7RT8jZvUp6hWIGqDwcNAYVm2kTQC8AyPh8RkFK/uxtU+a2M7HXsD0t</vt:lpwstr>
  </property>
  <property fmtid="{D5CDD505-2E9C-101B-9397-08002B2CF9AE}" pid="172" name="x1ye=69">
    <vt:lpwstr>pHRTRRrlS0cVidl+lXXslfeJ+Av9NBvptfh3yP06taBcH/YQwGlbDU+B8MOESGFjO5VpDsIpStXVMfqZrWUPutnALS0P7TeUyApUfs6iG7bm/9WKlZD0VGxxDch/1BerFW5dgcXZwtiLJj3ccmP1W82ZvOrXnurmNLvjpnK4xt/ggFlA5DvAp37Oieks3vu9osL/1NEeBI5XwEHgrR9UlQm6omuA8WEWCzn5FGvyJ0wVP+BKIH87uiovX69A8Gx</vt:lpwstr>
  </property>
  <property fmtid="{D5CDD505-2E9C-101B-9397-08002B2CF9AE}" pid="173" name="x1ye=7">
    <vt:lpwstr>YNn+u2L/dKunIPryD9wsP/CfNdkvW5OHRpviIQALqDg9NHa4kX4LME7Y/9Z69D+AQ3HGDnZaYwZqeYTKnSbLZpP2ArtaqWcib8npec5xg7CnIBZzYdpqvbt3o0qjPPQyKIzevOEjJG/W7ExCsUREGVaAoYVlu4wOeSYSmwJIC1x+Jp231BXczgrCyNfVn2asWZcVmeProRbt4EiUwJQE44BXW512HkBNwJgsRtpgopeBHTJv2oVrflHSKQfbvSf</vt:lpwstr>
  </property>
  <property fmtid="{D5CDD505-2E9C-101B-9397-08002B2CF9AE}" pid="174" name="x1ye=70">
    <vt:lpwstr>QvX6rpi4lXIZYjGRb6vhnXBvRvJS8OAZ8LHBi18ka5WctxIVTlHH8BnzxI/ulWnZnytIbYO0mz+v6ofG2T2/HTk+tVyUm4d/W2sE5XNEMifVzRYBJaudVBJIFQy3IMMUoxLBq+ZfTFu0G7MTHaEusSYVDEuZvoVLv7keIkY7McA+IBlJNreu1xS9/DWvIPAnwN9ynnJ8RX7WJ4eqztzM3M0swBDYscBjd0pPzU4mYsPtoOaSR/Jz6Ir7GWocAGV</vt:lpwstr>
  </property>
  <property fmtid="{D5CDD505-2E9C-101B-9397-08002B2CF9AE}" pid="175" name="x1ye=71">
    <vt:lpwstr>/TDxUEkKTGOTg5x2aY1+UQMM4Mtya4d4UvxjJSuLL0HTZzhsC+BPK31RqKal1uOCB+v9e2dLQ2XO/OP/2mPBDlnodyYGgwiU1K01xj7JH1EyK/JVU3bq7hh464mFI79AOMsVRu/v2LifB3kjYBNDYKNbbYzTjES7eY8NMj3hHvWabRi++AhA625MPiiBIqyGyR1sBPo9LecZKpr86lDMGrFDzxVHVMUrRSaqTQI1quowumj3+lDUJ04syWDegX7</vt:lpwstr>
  </property>
  <property fmtid="{D5CDD505-2E9C-101B-9397-08002B2CF9AE}" pid="176" name="x1ye=72">
    <vt:lpwstr>Uf7/GZIcfUJuAGucp58nBxrt1RIRmk2BqVDUkR0C9m+YUSlrnsKWuz4TfHiYzwLOt42kg0kYVpc0o1DKwTjoUoubKhZC1FDrzByWtq3XPYW97g6YG+lmrcLKoZy0q94p6cvi1wjl25XB4xq0DsfbT7Lfk8WOJvJjZtyxYRbG++Rdy3ep3g71JdViZW/RW7bhXCugKa8wC5c/BFw0bpuUbmJkKhnD2R6Rj7TuGWLYAj80nwBkCa6JPyPhYeskOrn</vt:lpwstr>
  </property>
  <property fmtid="{D5CDD505-2E9C-101B-9397-08002B2CF9AE}" pid="177" name="x1ye=73">
    <vt:lpwstr>mGHi+mObxYVHlwHpTITHM6myNn+TkBQe0sQI2UQ0z/fkgyAhxD7FXA6if+kPgJck4bjT/ZESu4l9NSHMWgFcmrSee998wvMmD3hm2u1bslSlCDAZw6gS44dkr1fxIaUXQXTxhDHd7Zm+1Z0ShxwSfYmzxPk0lV/Lr4/AOj7rM+Y6hF1rmScLSN8X/np3A5iH5MWjkilXthnSMbowfniwsmYk0YNfN4AyppEdNIcqz7MgSNGbsCwu5GRNmwo/T3K</vt:lpwstr>
  </property>
  <property fmtid="{D5CDD505-2E9C-101B-9397-08002B2CF9AE}" pid="178" name="x1ye=74">
    <vt:lpwstr>WbRiU/ACOYyK6wUUsl+MAUwCNffdOc9uTggrkhNUTQKg7ZuYRg7MX6zBKeHIPe6Xp/esNdkfq9vcISxrd6h9d+wjABR99Sk6180cGd+92wdLU7dwhtmY42FuravREQnv4uUsiXtJJtnF+iioikj9AR3MOX9iLZfNcCF1Xice/euma62KFcje9QYrPcBtHhmToiu8weaGyEFs2Uxlvwmjk5hQ6xJT5mcybrL7RoNt0yGudkbTL2zm5mF/429fOFn</vt:lpwstr>
  </property>
  <property fmtid="{D5CDD505-2E9C-101B-9397-08002B2CF9AE}" pid="179" name="x1ye=75">
    <vt:lpwstr>fC1mmX9AInGihdCydbqc/2O9C8y+jY4F1QfVyfKMFk7enGaGemI7SPT6vG7+Y4sQqIyeKgpmyDzoVSTzQJZG0luy39aGS6feMme3NP5IJMDxOJfXQRFHjhyOHyFgP5ecwbAHwajfxKdtnnWUFpovi5c7GgAonNbUnlTkpKz8mq2Mqjza1q2iCQzCMBtjerKdHCftL+MOBs8WBKHXkBctj169zILpPeQFEVvWmm6HBHqigXUHtr0l+iP+2S2WWf8</vt:lpwstr>
  </property>
  <property fmtid="{D5CDD505-2E9C-101B-9397-08002B2CF9AE}" pid="180" name="x1ye=76">
    <vt:lpwstr>gTtjeCt30f56vmBf0QWHBWF6TXHV72hZvFryz7Pl2f3T27XTatR6zZ7j5Z/SdVAyZhX5ncf6eZP06nJgEfasuzdP+ZjCPk7ZTsm4uLS8tShV1bWgtrdWmBk2VEXwu8E3M86vM1tUdyxrE0vMdSWpoBqOjHIldD18t5FfzzFzzYj4nzhWmxCHyhsIYdLPfRqkLbViJA/0WB0SJQDkC7/pzNdx7R7aYiYfb5L0vKlMz8/Gxw+i8UB34UGupj/p/RE</vt:lpwstr>
  </property>
  <property fmtid="{D5CDD505-2E9C-101B-9397-08002B2CF9AE}" pid="181" name="x1ye=77">
    <vt:lpwstr>tRHpWb2+H9z6yTnLCeNpWtAZ1d7zdzxrddsMxFmNdQXL2fjRIstJ/zhG25Ejugp0WJm/vgOcXK+iDDiDlIVJiwMXCd+JQuaY2+CFCaT2yMi1z1qpmpooo4d9S2T7z93hIlS739he/EJW2EqjXHqaofR2M6bnerC/zHJb7NFdUZ0e9dOJ2QhYgX2ho1uXrIYFoDR9JKD7E46nwPilAl5iWFQ+7i/3O58fRmx5qqynbBlY3So+d6RpA2WdAQhwa3J</vt:lpwstr>
  </property>
  <property fmtid="{D5CDD505-2E9C-101B-9397-08002B2CF9AE}" pid="182" name="x1ye=78">
    <vt:lpwstr>3aKL31Gv6j3asPFArfCSo5R0M+QyFf6u2TYXLJkbDBOCj9IQvOcWM7C0iMQnXMFNQJF1qCsxp1fQCLMZbd7d5fUkbTMoGaAV3Y4O2daDUU5KDixjFy+9CYL10mrkmyCUY98GvaVlJNF4WJHfHFNtYvupS5xJbqO6UyfN9vsTBF0OEaf1EbXSZVJsFQzuXRWAj5VZZWxcyQur4hgotVfD/4ufIsMufEWh0BDgb7cpvYiwZzGiDbFBeTVDmGTgVur</vt:lpwstr>
  </property>
  <property fmtid="{D5CDD505-2E9C-101B-9397-08002B2CF9AE}" pid="183" name="x1ye=79">
    <vt:lpwstr>ZvstC4ppODhLYHwR1mDG9Xz6uU7r4DZ0x17ep9B1wzQN4RB9l5bzqN7tcCq5o7t8BguISQVhju32mQ6BVORB7qvIfVz7BG31pR+b1Xsnm1BhQ0x/KuboJoiWSjoJMoMnVcCjNYOp7WU+XeGVtz+dihh0EP2mN5XUgulUh/ClLTNuEYQJgjCsvv2555qIFTjOETdrgqiLmj914KUYQwaXyNdGaKWb76RLrAwoADl3VnzcYFScZ/9gF23XC9nOXhT</vt:lpwstr>
  </property>
  <property fmtid="{D5CDD505-2E9C-101B-9397-08002B2CF9AE}" pid="184" name="x1ye=8">
    <vt:lpwstr>gcPNTa4uOtMBdMEkXaPdmQp3VFlG66Pfv/oOBkfM4xMhUvSU70iZHsTj2SGkKYzYgAKc/ffubVIBe3TZp87zst2ZV2iGA4sZ5OoBaZfW6MT+gBPfTyBI3lW9f4KR/pliw1cEbmTKT+64NFNQ2ap6AiV/RCzaF+Y5FqnAGqrIfoIDGp7o3GDS9GD+FM+OGEdD8qX5mdjwx0eJAkxie9CbR6xmZqN07Rc1oRV9k4oH2zRPlyJcac8hc/1Md/kB4O5</vt:lpwstr>
  </property>
  <property fmtid="{D5CDD505-2E9C-101B-9397-08002B2CF9AE}" pid="185" name="x1ye=80">
    <vt:lpwstr>91OWE8C/zPTJ32it01eXFd3FT3qv2eH7+QigTlAn6yBF1N24UzGfXWtqypU1j1JVpLyESpbZzbEYnxLcr6HFo3BMNrH4xER1pA2+I/4U1YB+F52VHtVgNfi5D/h0HOGwBBQAUDuK5dGzfsENTcanlkP1F1Li2x97+gx0pDcgKbyAGglD/Y3YirnGHgJ7ndA0FYe1LAOYfgL6WabtJ82YxsN7suxNPQW5/Pvme7lMa/VyR6pKnbiNog7VnwcoX4W</vt:lpwstr>
  </property>
  <property fmtid="{D5CDD505-2E9C-101B-9397-08002B2CF9AE}" pid="186" name="x1ye=81">
    <vt:lpwstr>mpbIbWQGRv7e48vTesmXAxCskc85LKvLjKy+T9g5t2SfrWq301SfSUIVuX9ePZ8Qf0hDkzAJZnqFXVmvxZnX8jovuCe0/ma24rOHjx0Fhh9Jy8i7czLJHYos9DXJDtVZLTSUGCbX54IL2rf1+c78aAVMDGEdE9PpKiWlwMX9XfuUFENE+S1KM8Jz9eQ3zNvL0i/xWqL4X9TrUpRV0eUJ/GXfg3ye21VRFkHHV+29Dcd0Tbozaht+luXbX7PJ8PJ</vt:lpwstr>
  </property>
  <property fmtid="{D5CDD505-2E9C-101B-9397-08002B2CF9AE}" pid="187" name="x1ye=82">
    <vt:lpwstr>qJOGIsP7xfG0DYwepkqiq8TzIACUdd+gHCSO5H7Ue7p6RNlxt9uUHW8zntLX3KaJGxScgSqMXsFH0yO543uSoJQ1MuyfSUNyTlLC1x0gDvPpvFmaaz4pa0llGHBCxpxrIdhgCVVvsUTAp8Qa9By+uUe5fLHFVdwHKEGlQHSOwJzkAnZzaY71Qt58sLNeSxhzsYFLd8b/Ew+/MR6m5O8yhMgABUi69egSXZrrzOWvcoOftetf5JF4GS9B2eSFjPR</vt:lpwstr>
  </property>
  <property fmtid="{D5CDD505-2E9C-101B-9397-08002B2CF9AE}" pid="188" name="x1ye=83">
    <vt:lpwstr>6Kmo+vEpBmJFiak3B1C+6FU2P07f4sPO792ZMeKYNHXIbJqz89vZfWTPF7Nroi6vVw5CLOR3jt9I2clQwJBsHAA7EmBOJcnfeV2cdEYqwCaoehGEMBtxUHBBZHbGZYaU6zhXjUICIK1KRouq3kkzRR9OR5bTBjvRrudE0Rgl6O/CFcdO4lbdXgRGc9NJGSKMWyUq9jzIZ39j9fcghpKCmyOB8jqCnTCx7vT5b3KS9OLrnzLvbHRgAInK2Xqoy5g</vt:lpwstr>
  </property>
  <property fmtid="{D5CDD505-2E9C-101B-9397-08002B2CF9AE}" pid="189" name="x1ye=84">
    <vt:lpwstr>vU/0ecoE95f5fLVz5v07seA4nYcf+25uolxqz+eRdmtxkTVVEX8Ic0rE6dRvhQ14BR1CjvurItekQ/p5H+KnyUcQhL9KwrYAKB8TNYe7xa7mNVkl3PEuVrAjG7avqvTrMRkRgbbZrHvZ6wuTVOxVonMTUTZ+vRku6o9b/xOqUqxvvvy7uOagIW+f7YoRz4V3kpzZp5D7JWPAXvA3/KU43BbC43kunJfJf88DRWw60ax6ha7B8njTZ/EGrl9ue7A</vt:lpwstr>
  </property>
  <property fmtid="{D5CDD505-2E9C-101B-9397-08002B2CF9AE}" pid="190" name="x1ye=85">
    <vt:lpwstr>UjPMLCTqXN0PRvm73o9QLeDyRbRWbJy4Vc5AWbjakAS1KqG3lea3fN920y0/XBknLf3XsMZxel1ZdXBwK+4IV5wGTTckyVC7GXFHVp2mFboHneXObofB0lGDEIjqRgKdfgkbA0q0m4n5gr/P7JRggmZ5ihAs3lPxSEfbOLJmm4SrUjSNTYrSHYXHPh2AQFycgtSVAmyuP3RQQvDbF133UtYVHIYfOxgnQowZ/at8a0ivh5gshYn2qc1KQPXuoWO</vt:lpwstr>
  </property>
  <property fmtid="{D5CDD505-2E9C-101B-9397-08002B2CF9AE}" pid="191" name="x1ye=86">
    <vt:lpwstr>pzGTt4ihqGLlYiRYg+JZKXZs+HqYGIBUxVlaPeCc1QWLosEfQWfWJWb+lvjy0d42u/GZjZ7ROpzi1IE6xgQEYUSZpiqu/yQN504s+89RDQeRB1Fi9vPascP8C1Nw+/zMNqgGCKHJ0/R/WPCbxC5GMkw/yP9rKXuEYr92WfN5fLBpwb4oyH/pTZvDUqTZnE7ZqBkvwcQpQCyQMMbQvqw2UyMNeJ5iKBvx9eVDbAl8nKyGyXZb968sGfmT21aFYhM</vt:lpwstr>
  </property>
  <property fmtid="{D5CDD505-2E9C-101B-9397-08002B2CF9AE}" pid="192" name="x1ye=87">
    <vt:lpwstr>mJ6H7b6BavzGAzXzVPPehYzukiEMTD5t8vFQNeru5Q/jS+ADeGJDOumi7duY5vCJQe9050+NTLxb6fu2yvrUv3c82ls/NlPpK2qR6B9jxNNlKBJgTPKK27XmZW/NHSU+DoCUJXJ+DoXZaKXMLsw5crgT/vi3WQAy+tLWYiaJYGZ/egZ8r4aNyDdc8EVgDeg5SaS0Wa8gxaxKIwWwAg8wF9KM8i1KRztVbyyMGqq9kBFSY6MNlUwjOvw9xPwo9en</vt:lpwstr>
  </property>
  <property fmtid="{D5CDD505-2E9C-101B-9397-08002B2CF9AE}" pid="193" name="x1ye=88">
    <vt:lpwstr>cFtCOYteBsvmONwYomR5XsDrqWzcb1fVLuvd7KtVsBrSgkv0TitAQ1ovBGa6YBMkn/KDr/Jhs70EUEXmx6bqxnWJFB6nxJk3DcynXe1FNd9BqGxasw5hYPxKJgQ2LIC/SyhdAlULkWXCAlWEP5x0jM3RaGoCI4e478gpANdbuc/VMXDlBbuEOjExBPoDZMXalkmqp8htXgXBbmA8GhvuUg7XuZeXwNnhRJx4SxnETNQnDYJ6eM3aLz1EDlf0k9R</vt:lpwstr>
  </property>
  <property fmtid="{D5CDD505-2E9C-101B-9397-08002B2CF9AE}" pid="194" name="x1ye=89">
    <vt:lpwstr>b4fxu8hsyj19t3xrR7Kg1RC4JV0JR1Q98dRklBsYuYogew/op+VR6nzWkghynKYnjT8MRx6JB/nhPilIVbENMWWjtuMLdJEyKuN4VSfvqnqXyi9XWRUl7wgyfgQzDpZkj2H1IsHQWRa0VF0ffg8PAG3Fls3wT0FgAsEMo0vpdF+d73tjH5PA55hQLVdEcFXtijJ7aBR0xDxtH0SrST8s3PrVSlj3Un/HZdI80GJgt4Xpx7RWZytg1trge1KlLnX</vt:lpwstr>
  </property>
  <property fmtid="{D5CDD505-2E9C-101B-9397-08002B2CF9AE}" pid="195" name="x1ye=9">
    <vt:lpwstr>18DTycQ4UyOvRlRz3a5fxNYvHQxKJSh8oSJBKZRzo7ZDwyiWnuU0ClxnbIusizQ0wTQZCC3KyPH9DZtWsohhDdqfIvZc/Hsxb2aHOm4W26SzOxKwnsEBM8S5IPcA8BpiwKNwY2dAnboR/UW2kO1HlUcnT5kW+2be1+a1tbWPexFTrLwxep5p4YW2S3xNPAdoCHHdMKU9kXj0Jd7bHI2XFO+wVOmpw6vH+W9gsZRCP3COnmaKOLRNA6qhlBRlaOq</vt:lpwstr>
  </property>
  <property fmtid="{D5CDD505-2E9C-101B-9397-08002B2CF9AE}" pid="196" name="x1ye=90">
    <vt:lpwstr>YaJKRQAHGVDyJCOPMmveWTCi3+PD1zppBSgDgb2LZ27yNKE7Y0bA7hiDquEtigWCY05jMdVCvSJh0hWrquWtoqLQxSKt9FNMQoRT3ihzqJbUzoIdyiaOi4afVYauyG4KqmVaTHHMBGzc3ZBYXTPSVXrbU2dXnfegaw81zyDdZzFwObamq/JqErP7EPboMjPsyXhRsK/NYViOyHlgHCYNqO5M6K2KSPFGiCiDRjoHyHCdUkv+moHQ9WEEXg4Dwaz</vt:lpwstr>
  </property>
  <property fmtid="{D5CDD505-2E9C-101B-9397-08002B2CF9AE}" pid="197" name="x1ye=91">
    <vt:lpwstr>OeJZ2lszFwcx2SrD/y7zpZL85+wkb/RGsEDR59ScikoWWwLU08o8N9cUcLcbdH1DsR4lCALm2PLgRqKukLPtxwNY2MZIpGz6RQu9XFYvcWgm3dPRFntCGULANJDOorQPQQtkzseMg4wN/X9DN1Q1FkepggTicQ37ijO6M/MZVqtsJOt5bnLhKHCCu+XaIVzNww0Wuh76EC1n+HgGb5c59vVUJnIC9pbJpNPRoSkZFKYWRTKtJS1OMjPwOdpou4m</vt:lpwstr>
  </property>
  <property fmtid="{D5CDD505-2E9C-101B-9397-08002B2CF9AE}" pid="198" name="x1ye=92">
    <vt:lpwstr>yvA1rYxdoFiW9CWqX5JT4qYO1R676iw9jREkyVAneknh2DZnEdV+oZq3/LJgCJwb5af3u8FcUrFggED2PhPzyDjcKkkHWth+PZ79hIVMuDEWfDRyhp8lX32lV7928pDOlt/vsBd5rLMNBPob3orJWc+PS3lK2fY7dterogOjqZt1LZc/5Ku7rAxUT6CxrH8BFJG0rOTBOVFf6E0Qm/T0Iv/tk7ndpGxFXo7kcOZL1KRZMeZEgtv295cVJtoWfdg</vt:lpwstr>
  </property>
  <property fmtid="{D5CDD505-2E9C-101B-9397-08002B2CF9AE}" pid="199" name="x1ye=93">
    <vt:lpwstr>UL5GFbqX1i9DoG+X9HxwZQvOwojk6tVZBwQfXn0EFNpapDZwtadXhDA2o0A5ezvqWj3XmaSHXjUSfuNyB0BLxSPwXE1617AtSno/v9BV9VgB1jXq+V6HlpEWOKdWDcbNSjih+uhJ30jqrMPZH0/sxeNd6ARDYH29H71yW+TLvCVzLsfE6glgYKrxIJdnYqPriUSdyV4y3a/wCMDh11BnqEyPpQGBPQoTIy88UNPaoRo/UdqFB7SeKSbs77flXKl</vt:lpwstr>
  </property>
  <property fmtid="{D5CDD505-2E9C-101B-9397-08002B2CF9AE}" pid="200" name="x1ye=94">
    <vt:lpwstr>+IXcv99+427X9BQ7To1WNSL0lecXoTVBckGD1+qbHcGSC+J38Bw+vBsxCe5vhZxe745QAe7cKGc1mudKe2O05s59Fm+NmGJWP7wxA5g1NWRPLqfJF7YhfpCH+IwzfGqj0m8/uuTttx2ZGhoItAz/iJs7Imnjhkf+q+LX9PfqMG+vKzn5CW7PZjyS8/cQfyI8RqCqyS1cEqhnjMKLmoJLuSiOcGFDmdOi9QKz8xoQjzAJMxddtRnTWCR4r1SaCKD</vt:lpwstr>
  </property>
  <property fmtid="{D5CDD505-2E9C-101B-9397-08002B2CF9AE}" pid="201" name="x1ye=95">
    <vt:lpwstr>TJrnbQOfWDsgy3rNrDIrVRlqBfKmtE86IyGFw6cWugyUiS/ZdLd/UbgLN2+iUp1+yUAJCiErNeVX9c45OBXStycw5h3ntReNOdw3rLoCVAF4421rM+v5B84TVU4uSvKfpEW2jDrYxFPVOedyKQ4Yy4ydj5EG3Hwr5+k4SYP442TQXwEh5UO3RI5SohogV2ptgLu3dB/Std647OGYsdNRZJv1k7Ub3MoX52vlNJQM9Kgr+dpiJIPac+v5+5KdJ1y</vt:lpwstr>
  </property>
  <property fmtid="{D5CDD505-2E9C-101B-9397-08002B2CF9AE}" pid="202" name="x1ye=96">
    <vt:lpwstr>ZGb34Xk0blMookaSJ/zggmoVqA1RBJZK5v1oSvb30hSlygTnpMkeWiJOBoPP7IVgIL9DHlz2iQWQay8vjeCXYOJIUVmZQvjuG9Nxk1Syyhqx9jQhs8yvDLkhHATs7H2rjjZSy7625ilLXJx0AbadLihNd5hr/TulZmZwXQwZISmaapIVjciQCl3biHQ4FOB7AiDdWS39zNMq1cx+etNaSz3AlimkDbP5SdZ0fX3/LFw0sXvu9Xoa4GAG2CU4AB3</vt:lpwstr>
  </property>
  <property fmtid="{D5CDD505-2E9C-101B-9397-08002B2CF9AE}" pid="203" name="x1ye=97">
    <vt:lpwstr>fvwKszp3fyNFsVGhSzfz0auarY69qeeHTfgXYK5/YGEidpxqshxTTfH+/vtwUVsOBGuULNp2KPSt+qgMBipqQKrckwdxFbJA1RroLKnn5sapeGnbVeKklqZS8PhqaOpVYEh8NbJ8B+wi7goooX0rEmc8G22Frzj8c4Vav6Ar4t0qqYKPT/VO/FvRhdNZezaWkHytGWbB7RyFZQp9ILtbAkJ0xwcaeeG46Bn1smVEjpgzZO+uHDtO5gHRd3pcO6n</vt:lpwstr>
  </property>
  <property fmtid="{D5CDD505-2E9C-101B-9397-08002B2CF9AE}" pid="204" name="x1ye=98">
    <vt:lpwstr>Y0oSnl3pxkM8dS/pSp6UjZ1HY4mrbvva2phSlkt7QY/awUHPqdM/1VWaSMYF/X9eTKFP+bmBnVBE/jh1oGvF2P94ar2U84tPVZx1gMxXaUaM9UXkBfpvoVvOs+30cPKJBTc1/qOrPEysff2IPFuOU/YjviXHxp9hWVHqlF1H5ZWza3qsig/ftjoQ4eDvc9DDIYXy9U4hEzEMNJCs+80TQEPE06Kqf0oZoD8rq1h2Y9rzsx73fqJ3GWdFTTbyqco</vt:lpwstr>
  </property>
  <property fmtid="{D5CDD505-2E9C-101B-9397-08002B2CF9AE}" pid="205" name="x1ye=99">
    <vt:lpwstr>/cI5OxlnCI6L1HqkDJJQG3nn6Qu14x/EQmNipUcAOXuueabU5Jx8Bh3amO2REOEAGpBrIL/qfs2cFvq1/GZqwfZIruo+rEYL04B4YUC7eVhxi18NlC/xNGF4x7c7JeikqId578rlewR4FMDYhIpSwJA0OcbtDG8R72YN1hDK9SC5w3eUAYufa8feDUrlUNeuTu/Qsvp1cc4voPgWOUkpK0otSaCpSNfK40Q33iHR/p3xqtTHcHEBjsyzSQWESVh</vt:lpwstr>
  </property>
</Properties>
</file>